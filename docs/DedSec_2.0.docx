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09F739" w14:textId="15C4D649" w:rsidR="00F5689F" w:rsidRDefault="00C85B84" w:rsidP="00384765">
      <w:pPr>
        <w:spacing w:before="0"/>
        <w:rPr>
          <w:sz w:val="22"/>
          <w:szCs w:val="14"/>
        </w:rPr>
      </w:pPr>
      <w:r w:rsidRPr="00702223">
        <w:rPr>
          <w:noProof/>
          <w:sz w:val="22"/>
          <w:szCs w:val="14"/>
          <w:lang w:bidi="ar-SA"/>
        </w:rPr>
        <mc:AlternateContent>
          <mc:Choice Requires="wpg">
            <w:drawing>
              <wp:anchor distT="0" distB="0" distL="114300" distR="114300" simplePos="0" relativeHeight="251668480" behindDoc="1" locked="1" layoutInCell="1" allowOverlap="1" wp14:anchorId="5D203CC3" wp14:editId="38C7DA1C">
                <wp:simplePos x="0" y="0"/>
                <wp:positionH relativeFrom="column">
                  <wp:posOffset>-457200</wp:posOffset>
                </wp:positionH>
                <wp:positionV relativeFrom="paragraph">
                  <wp:posOffset>-914400</wp:posOffset>
                </wp:positionV>
                <wp:extent cx="7589520" cy="10058400"/>
                <wp:effectExtent l="0" t="0" r="0" b="0"/>
                <wp:wrapNone/>
                <wp:docPr id="22" name="Group 22" descr="Decorative">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dec="http://schemas.microsoft.com/office/drawing/2017/decorative" xmlns:cx1="http://schemas.microsoft.com/office/drawing/2015/9/8/chartex"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0" y="0"/>
                          <a:chExt cx="11955" cy="15841"/>
                        </a:xfrm>
                      </wpg:grpSpPr>
                      <wpg:grpSp>
                        <wpg:cNvPr id="23" name="Group 23"/>
                        <wpg:cNvGrpSpPr>
                          <a:grpSpLocks/>
                        </wpg:cNvGrpSpPr>
                        <wpg:grpSpPr bwMode="auto">
                          <a:xfrm>
                            <a:off x="6586" y="0"/>
                            <a:ext cx="5369" cy="2980"/>
                            <a:chOff x="6586" y="0"/>
                            <a:chExt cx="5369" cy="2980"/>
                          </a:xfrm>
                        </wpg:grpSpPr>
                        <wps:wsp>
                          <wps:cNvPr id="24" name="AutoShape 24"/>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wps:cNvSpPr>
                          <wps:spPr bwMode="auto">
                            <a:xfrm>
                              <a:off x="9566" y="591"/>
                              <a:ext cx="2389" cy="2389"/>
                            </a:xfrm>
                            <a:custGeom>
                              <a:avLst/>
                              <a:gdLst>
                                <a:gd name="T0" fmla="+- 0 11955 9566"/>
                                <a:gd name="T1" fmla="*/ T0 w 2389"/>
                                <a:gd name="T2" fmla="+- 0 1786 591"/>
                                <a:gd name="T3" fmla="*/ 1786 h 2389"/>
                                <a:gd name="T4" fmla="+- 0 10760 9566"/>
                                <a:gd name="T5" fmla="*/ T4 w 2389"/>
                                <a:gd name="T6" fmla="+- 0 591 591"/>
                                <a:gd name="T7" fmla="*/ 591 h 2389"/>
                                <a:gd name="T8" fmla="+- 0 9566 9566"/>
                                <a:gd name="T9" fmla="*/ T8 w 2389"/>
                                <a:gd name="T10" fmla="+- 0 1786 591"/>
                                <a:gd name="T11" fmla="*/ 1786 h 2389"/>
                                <a:gd name="T12" fmla="+- 0 10760 9566"/>
                                <a:gd name="T13" fmla="*/ T12 w 2389"/>
                                <a:gd name="T14" fmla="+- 0 2980 591"/>
                                <a:gd name="T15" fmla="*/ 2980 h 2389"/>
                                <a:gd name="T16" fmla="+- 0 11955 9566"/>
                                <a:gd name="T17" fmla="*/ T16 w 2389"/>
                                <a:gd name="T18" fmla="+- 0 1786 591"/>
                                <a:gd name="T19" fmla="*/ 1786 h 2389"/>
                              </a:gdLst>
                              <a:ahLst/>
                              <a:cxnLst>
                                <a:cxn ang="0">
                                  <a:pos x="T1" y="T3"/>
                                </a:cxn>
                                <a:cxn ang="0">
                                  <a:pos x="T5" y="T7"/>
                                </a:cxn>
                                <a:cxn ang="0">
                                  <a:pos x="T9" y="T11"/>
                                </a:cxn>
                                <a:cxn ang="0">
                                  <a:pos x="T13" y="T15"/>
                                </a:cxn>
                                <a:cxn ang="0">
                                  <a:pos x="T17" y="T19"/>
                                </a:cxn>
                              </a:cxnLst>
                              <a:rect l="0" t="0" r="r" b="b"/>
                              <a:pathLst>
                                <a:path w="2389" h="2389">
                                  <a:moveTo>
                                    <a:pt x="2389" y="1195"/>
                                  </a:moveTo>
                                  <a:lnTo>
                                    <a:pt x="1194" y="0"/>
                                  </a:lnTo>
                                  <a:lnTo>
                                    <a:pt x="0" y="1195"/>
                                  </a:lnTo>
                                  <a:lnTo>
                                    <a:pt x="1194" y="2389"/>
                                  </a:lnTo>
                                  <a:lnTo>
                                    <a:pt x="2389" y="1195"/>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 name="Group 29"/>
                        <wpg:cNvGrpSpPr>
                          <a:grpSpLocks/>
                        </wpg:cNvGrpSpPr>
                        <wpg:grpSpPr bwMode="auto">
                          <a:xfrm>
                            <a:off x="0" y="12290"/>
                            <a:ext cx="3551" cy="3551"/>
                            <a:chOff x="0" y="12290"/>
                            <a:chExt cx="3551" cy="3551"/>
                          </a:xfrm>
                        </wpg:grpSpPr>
                        <wps:wsp>
                          <wps:cNvPr id="30" name="Freeform 30"/>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wps:cNvSpPr>
                          <wps:spPr bwMode="auto">
                            <a:xfrm>
                              <a:off x="1221" y="14675"/>
                              <a:ext cx="2329" cy="1165"/>
                            </a:xfrm>
                            <a:custGeom>
                              <a:avLst/>
                              <a:gdLst>
                                <a:gd name="T0" fmla="+- 0 3550 1221"/>
                                <a:gd name="T1" fmla="*/ T0 w 2329"/>
                                <a:gd name="T2" fmla="+- 0 15840 14676"/>
                                <a:gd name="T3" fmla="*/ 15840 h 1165"/>
                                <a:gd name="T4" fmla="+- 0 2386 1221"/>
                                <a:gd name="T5" fmla="*/ T4 w 2329"/>
                                <a:gd name="T6" fmla="+- 0 14676 14676"/>
                                <a:gd name="T7" fmla="*/ 14676 h 1165"/>
                                <a:gd name="T8" fmla="+- 0 1221 1221"/>
                                <a:gd name="T9" fmla="*/ T8 w 2329"/>
                                <a:gd name="T10" fmla="+- 0 15840 14676"/>
                                <a:gd name="T11" fmla="*/ 15840 h 1165"/>
                                <a:gd name="T12" fmla="+- 0 3550 1221"/>
                                <a:gd name="T13" fmla="*/ T12 w 2329"/>
                                <a:gd name="T14" fmla="+- 0 15840 14676"/>
                                <a:gd name="T15" fmla="*/ 15840 h 1165"/>
                              </a:gdLst>
                              <a:ahLst/>
                              <a:cxnLst>
                                <a:cxn ang="0">
                                  <a:pos x="T1" y="T3"/>
                                </a:cxn>
                                <a:cxn ang="0">
                                  <a:pos x="T5" y="T7"/>
                                </a:cxn>
                                <a:cxn ang="0">
                                  <a:pos x="T9" y="T11"/>
                                </a:cxn>
                                <a:cxn ang="0">
                                  <a:pos x="T13" y="T15"/>
                                </a:cxn>
                              </a:cxnLst>
                              <a:rect l="0" t="0" r="r" b="b"/>
                              <a:pathLst>
                                <a:path w="2329" h="1165">
                                  <a:moveTo>
                                    <a:pt x="2329" y="1164"/>
                                  </a:moveTo>
                                  <a:lnTo>
                                    <a:pt x="1165" y="0"/>
                                  </a:lnTo>
                                  <a:lnTo>
                                    <a:pt x="0" y="1164"/>
                                  </a:lnTo>
                                  <a:lnTo>
                                    <a:pt x="2329" y="1164"/>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cx1="http://schemas.microsoft.com/office/drawing/2015/9/8/chartex">
            <w:pict>
              <v:group w14:anchorId="1B37849E" id="Group 22" o:spid="_x0000_s1026" alt="Decorative" style="position:absolute;margin-left:-36pt;margin-top:-1in;width:597.6pt;height:11in;z-index:-251648000"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">
                <v:group id="Group 23"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AutoShape 24"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" path="m1786,591l1194,,,,1188,1188,1786,591m3577,2383l2980,1786r-597,597l2980,2980r597,-597e" fillcolor="#4495a2 [3206]" stroked="f">
                    <v:path arrowok="t" o:connecttype="custom" o:connectlocs="1786,591;1194,0;0,0;1188,1188;1786,591;3577,2383;2980,1786;2383,2383;2980,2980;3577,2383" o:connectangles="0,0,0,0,0,0,0,0,0,0"/>
                  </v:shape>
                  <v:shape id="Freeform 25"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" path="m597,l,598,1195,1792r597,-597l597,xe" fillcolor="#f9d448 [3209]" stroked="f">
                    <v:path arrowok="t" o:connecttype="custom" o:connectlocs="597,1188;0,1786;1195,2980;1792,2383;597,1188" o:connectangles="0,0,0,0,0"/>
                  </v:shape>
                  <v:shape id="Freeform 26"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" path="m1183,l,,591,591,1183,xe" fillcolor="#4495a2 [3206]" stroked="f">
                    <v:path arrowok="t" o:connecttype="custom" o:connectlocs="1183,0;0,0;591,591;1183,0" o:connectangles="0,0,0,0"/>
                  </v:shape>
                  <v:shape id="Freeform 27"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" path="m598,l,597,1195,1792r597,-597l598,xe" fillcolor="#7ca655 [3215]" stroked="f">
                    <v:path arrowok="t" o:connecttype="custom" o:connectlocs="598,591;0,1188;1195,2383;1792,1786;598,591" o:connectangles="0,0,0,0,0"/>
                  </v:shape>
                  <v:shape id="Freeform 28" o:spid="_x0000_s1032"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" path="m2389,1195l1194,,,1195,1194,2389,2389,1195e" fillcolor="#f9d448 [3209]" stroked="f">
                    <v:path arrowok="t" o:connecttype="custom" o:connectlocs="2389,1786;1194,591;0,1786;1194,2980;2389,1786" o:connectangles="0,0,0,0,0"/>
                  </v:shape>
                </v:group>
                <v:group id="Group 29" o:spid="_x0000_s1033"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34"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" path="m,l,1194,1192,2386r597,-597l,xe" fillcolor="#4495a2 [3206]" stroked="f">
                    <v:path arrowok="t" o:connecttype="custom" o:connectlocs="0,12290;0,13484;1192,14676;1789,14079;0,12290" o:connectangles="0,0,0,0,0"/>
                  </v:shape>
                  <v:shape id="Freeform 31" o:spid="_x0000_s1035"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" path="m,l,1161r1161,l,xe" fillcolor="#7ca655 [3215]" stroked="f">
                    <v:path arrowok="t" o:connecttype="custom" o:connectlocs="0,14679;0,15840;1161,15840;0,14679" o:connectangles="0,0,0,0"/>
                  </v:shape>
                  <v:shape id="Freeform 32" o:spid="_x0000_s1036" style="position:absolute;left:1221;top:14675;width:2329;height:1165;visibility:visible;mso-wrap-style:square;v-text-anchor:top" coordsize="2329,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" path="m2329,1164l1165,,,1164r2329,e" fillcolor="#f9d448 [3209]" stroked="f">
                    <v:path arrowok="t" o:connecttype="custom" o:connectlocs="2329,15840;1165,14676;0,15840;2329,15840" o:connectangles="0,0,0,0"/>
                  </v:shape>
                </v:group>
                <w10:anchorlock/>
              </v:group>
            </w:pict>
          </mc:Fallback>
        </mc:AlternateContent>
      </w:r>
    </w:p>
    <w:p w14:paraId="3B5D76E7" w14:textId="0BA7413B" w:rsidR="00384765" w:rsidRDefault="00384765" w:rsidP="00384765">
      <w:pPr>
        <w:spacing w:before="0"/>
        <w:rPr>
          <w:sz w:val="22"/>
          <w:szCs w:val="14"/>
        </w:rPr>
      </w:pPr>
    </w:p>
    <w:p w14:paraId="0AA9A0D6" w14:textId="288BDCFA" w:rsidR="00384765" w:rsidRPr="00702223" w:rsidRDefault="00384765" w:rsidP="00384765">
      <w:pPr>
        <w:spacing w:before="0"/>
        <w:rPr>
          <w:sz w:val="22"/>
          <w:szCs w:val="14"/>
        </w:rPr>
      </w:pPr>
    </w:p>
    <w:p w14:paraId="0F62E38A" w14:textId="6060FC19" w:rsidR="00C8183F" w:rsidRDefault="00C8183F" w:rsidP="00F5689F"/>
    <w:p w14:paraId="5FBFD96E" w14:textId="426F0388" w:rsidR="0076320E" w:rsidRDefault="007B4205" w:rsidP="008D549B">
      <w:pPr>
        <w:jc w:val="center"/>
      </w:pPr>
      <w:r>
        <w:rPr>
          <w:noProof/>
          <w:lang w:bidi="ar-SA"/>
        </w:rPr>
        <w:drawing>
          <wp:inline distT="0" distB="0" distL="0" distR="0" wp14:anchorId="634C802B" wp14:editId="6DE4BE8C">
            <wp:extent cx="6111288" cy="6120328"/>
            <wp:effectExtent l="0" t="0" r="3810" b="0"/>
            <wp:docPr id="36" name="Картина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shot (60).png"/>
                    <pic:cNvPicPr/>
                  </pic:nvPicPr>
                  <pic:blipFill>
                    <a:blip r:embed="rId11">
                      <a:extLst>
                        <a:ext uri="{28A0092B-C50C-407E-A947-70E740481C1C}">
                          <a14:useLocalDpi xmlns:a14="http://schemas.microsoft.com/office/drawing/2010/main" val="0"/>
                        </a:ext>
                      </a:extLst>
                    </a:blip>
                    <a:stretch>
                      <a:fillRect/>
                    </a:stretch>
                  </pic:blipFill>
                  <pic:spPr>
                    <a:xfrm>
                      <a:off x="0" y="0"/>
                      <a:ext cx="6129749" cy="6138817"/>
                    </a:xfrm>
                    <a:prstGeom prst="rect">
                      <a:avLst/>
                    </a:prstGeom>
                  </pic:spPr>
                </pic:pic>
              </a:graphicData>
            </a:graphic>
          </wp:inline>
        </w:drawing>
      </w:r>
    </w:p>
    <w:p w14:paraId="37E747AE" w14:textId="77777777" w:rsidR="0076320E" w:rsidRDefault="0076320E">
      <w:pPr>
        <w:spacing w:before="0" w:after="0" w:line="240" w:lineRule="auto"/>
      </w:pPr>
      <w:r>
        <w:br w:type="page"/>
      </w:r>
    </w:p>
    <w:p w14:paraId="11429587" w14:textId="77777777" w:rsidR="00340C75" w:rsidRDefault="00340C75" w:rsidP="008D549B">
      <w:pPr>
        <w:jc w:val="center"/>
        <w:sectPr w:rsidR="00340C75" w:rsidSect="00702223">
          <w:footerReference w:type="default" r:id="rId12"/>
          <w:pgSz w:w="12240" w:h="15840"/>
          <w:pgMar w:top="1440" w:right="734" w:bottom="288" w:left="720" w:header="720" w:footer="720" w:gutter="0"/>
          <w:cols w:space="720"/>
        </w:sectPr>
      </w:pPr>
    </w:p>
    <w:p w14:paraId="5E0548EB" w14:textId="30958F27" w:rsidR="00D87E03" w:rsidRPr="00547E34" w:rsidRDefault="00913A01" w:rsidP="00547E34">
      <w:pPr>
        <w:spacing w:before="0"/>
        <w:rPr>
          <w:sz w:val="22"/>
          <w:szCs w:val="14"/>
        </w:rPr>
      </w:pPr>
      <w:r w:rsidRPr="00547E34">
        <w:rPr>
          <w:noProof/>
          <w:sz w:val="22"/>
          <w:szCs w:val="14"/>
          <w:lang w:bidi="ar-SA"/>
        </w:rPr>
        <w:lastRenderedPageBreak/>
        <mc:AlternateContent>
          <mc:Choice Requires="wpg">
            <w:drawing>
              <wp:anchor distT="0" distB="0" distL="114300" distR="114300" simplePos="0" relativeHeight="251669504" behindDoc="1" locked="1" layoutInCell="1" allowOverlap="1" wp14:anchorId="660732C5" wp14:editId="3D339E29">
                <wp:simplePos x="0" y="0"/>
                <wp:positionH relativeFrom="column">
                  <wp:posOffset>-457835</wp:posOffset>
                </wp:positionH>
                <wp:positionV relativeFrom="paragraph">
                  <wp:posOffset>-914400</wp:posOffset>
                </wp:positionV>
                <wp:extent cx="7589520" cy="10058400"/>
                <wp:effectExtent l="0" t="0" r="0" b="0"/>
                <wp:wrapNone/>
                <wp:docPr id="59" name="Group 59" descr="Decorative">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dec="http://schemas.microsoft.com/office/drawing/2017/decorative" xmlns:cx1="http://schemas.microsoft.com/office/drawing/2015/9/8/chartex"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15" y="0"/>
                          <a:chExt cx="11953" cy="15841"/>
                        </a:xfrm>
                      </wpg:grpSpPr>
                      <wpg:grpSp>
                        <wpg:cNvPr id="60" name="Group 46"/>
                        <wpg:cNvGrpSpPr>
                          <a:grpSpLocks/>
                        </wpg:cNvGrpSpPr>
                        <wpg:grpSpPr bwMode="auto">
                          <a:xfrm>
                            <a:off x="6569" y="0"/>
                            <a:ext cx="5369" cy="2980"/>
                            <a:chOff x="6586" y="0"/>
                            <a:chExt cx="5369" cy="2980"/>
                          </a:xfrm>
                        </wpg:grpSpPr>
                        <wps:wsp>
                          <wps:cNvPr id="61" name="AutoShape 47"/>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8"/>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49"/>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0"/>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1"/>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2"/>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 name="Group 53"/>
                        <wpg:cNvGrpSpPr>
                          <a:grpSpLocks/>
                        </wpg:cNvGrpSpPr>
                        <wpg:grpSpPr bwMode="auto">
                          <a:xfrm>
                            <a:off x="-15" y="12290"/>
                            <a:ext cx="3551" cy="3551"/>
                            <a:chOff x="0" y="12290"/>
                            <a:chExt cx="3551" cy="3551"/>
                          </a:xfrm>
                        </wpg:grpSpPr>
                        <wps:wsp>
                          <wps:cNvPr id="68" name="Freeform 54"/>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5"/>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56"/>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57"/>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cx1="http://schemas.microsoft.com/office/drawing/2015/9/8/chartex">
            <w:pict>
              <v:group w14:anchorId="3D0C280A" id="Group 59" o:spid="_x0000_s1026" alt="Decorative" style="position:absolute;margin-left:-36.05pt;margin-top:-1in;width:597.6pt;height:11in;z-index:-251646976" coordorigin="-15" coordsize="11953,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">
                <v:group id="Group 46" o:spid="_x0000_s1027" style="position:absolute;left:6569;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AutoShape 47"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" path="m1786,591l1194,,,,1188,1188,1786,591m3577,2383l2980,1786r-597,597l2980,2980r597,-597e" fillcolor="#4495a2 [3206]" stroked="f">
                    <v:path arrowok="t" o:connecttype="custom" o:connectlocs="1786,591;1194,0;0,0;1188,1188;1786,591;3577,2383;2980,1786;2383,2383;2980,2980;3577,2383" o:connectangles="0,0,0,0,0,0,0,0,0,0"/>
                  </v:shape>
                  <v:shape id="Freeform 48"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" path="m597,l,598,1195,1792r597,-597l597,xe" fillcolor="#e06742 [3208]" stroked="f">
                    <v:path arrowok="t" o:connecttype="custom" o:connectlocs="597,1188;0,1786;1195,2980;1792,2383;597,1188" o:connectangles="0,0,0,0,0"/>
                  </v:shape>
                  <v:shape id="Freeform 49"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" path="m1183,l,,591,591,1183,xe" fillcolor="#4495a2 [3206]" stroked="f">
                    <v:path arrowok="t" o:connecttype="custom" o:connectlocs="1183,0;0,0;591,591;1183,0" o:connectangles="0,0,0,0"/>
                  </v:shape>
                  <v:shape id="Freeform 50"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" path="m598,l,597,1195,1792r597,-597l598,xe" fillcolor="#aa5881 [3207]" stroked="f">
                    <v:path arrowok="t" o:connecttype="custom" o:connectlocs="598,591;0,1188;1195,2383;1792,1786;598,591" o:connectangles="0,0,0,0,0"/>
                  </v:shape>
                  <v:shape id="Freeform 51"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" path="m,l1195,1195,,xe" fillcolor="#f15d35" stroked="f">
                    <v:path arrowok="t" o:connecttype="custom" o:connectlocs="0,591;1195,1786;0,591" o:connectangles="0,0,0"/>
                  </v:shape>
                  <v:shape id="Freeform 52"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" path="m1194,l,1195,1194,2389,2389,1195,1194,xe" fillcolor="#e06742 [3208]" stroked="f">
                    <v:path arrowok="t" o:connecttype="custom" o:connectlocs="1194,591;0,1786;1194,2980;2389,1786;1194,591" o:connectangles="0,0,0,0,0"/>
                  </v:shape>
                </v:group>
                <v:group id="Group 53" o:spid="_x0000_s1034" style="position:absolute;left:-15;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Freeform 54"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" path="m,l,1194,1192,2386r597,-597l,xe" fillcolor="#4495a2 [3206]" stroked="f">
                    <v:path arrowok="t" o:connecttype="custom" o:connectlocs="0,12290;0,13484;1192,14676;1789,14079;0,12290" o:connectangles="0,0,0,0,0"/>
                  </v:shape>
                  <v:shape id="Freeform 55"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" path="m,l,1161r1161,l,xe" fillcolor="#aa5881 [3207]" stroked="f">
                    <v:path arrowok="t" o:connecttype="custom" o:connectlocs="0,14679;0,15840;1161,15840;0,14679" o:connectangles="0,0,0,0"/>
                  </v:shape>
                  <v:shape id="Freeform 56"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" path="m,l1164,1165,,xe" fillcolor="#f15d35" stroked="f">
                    <v:path arrowok="t" o:connecttype="custom" o:connectlocs="0,14675;1164,15840;0,14675" o:connectangles="0,0,0"/>
                  </v:shape>
                  <v:shape id="Freeform 57"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" path="m1165,l,1164r2329,l1165,xe" fillcolor="#e06742 [3208]" stroked="f">
                    <v:path arrowok="t" o:connecttype="custom" o:connectlocs="1165,14676;0,15840;2329,15840;1165,14676" o:connectangles="0,0,0,0"/>
                  </v:shape>
                </v:group>
                <w10:anchorlock/>
              </v:group>
            </w:pict>
          </mc:Fallback>
        </mc:AlternateContent>
      </w:r>
    </w:p>
    <w:p w14:paraId="2C87F324" w14:textId="77777777" w:rsidR="002E29DB" w:rsidRDefault="002E29DB" w:rsidP="00F5689F">
      <w:pPr>
        <w:rPr>
          <w:sz w:val="68"/>
          <w:szCs w:val="68"/>
        </w:rPr>
      </w:pPr>
    </w:p>
    <w:p w14:paraId="149A216B" w14:textId="36671B1D" w:rsidR="008D549B" w:rsidRPr="00A1438C" w:rsidRDefault="008D549B" w:rsidP="00F5689F">
      <w:pPr>
        <w:rPr>
          <w:sz w:val="68"/>
          <w:szCs w:val="68"/>
        </w:rPr>
      </w:pPr>
      <w:r w:rsidRPr="00A1438C">
        <w:rPr>
          <w:sz w:val="68"/>
          <w:szCs w:val="68"/>
        </w:rPr>
        <w:t>About us</w:t>
      </w:r>
    </w:p>
    <w:p w14:paraId="70A2B1A8" w14:textId="00E1B17E" w:rsidR="00340C75" w:rsidRDefault="00340C75" w:rsidP="00F5689F"/>
    <w:p w14:paraId="7C7C8593" w14:textId="5E62BDB1" w:rsidR="008D549B" w:rsidRPr="008D549B" w:rsidRDefault="008D549B" w:rsidP="00F5689F">
      <w:pPr>
        <w:rPr>
          <w:noProof/>
          <w:sz w:val="48"/>
          <w:szCs w:val="48"/>
        </w:rPr>
      </w:pPr>
      <w:r w:rsidRPr="008D549B">
        <w:rPr>
          <w:noProof/>
          <w:sz w:val="48"/>
          <w:szCs w:val="48"/>
        </w:rPr>
        <w:t>Pavel Plamenov Parvanov 9V- scrum trainer</w:t>
      </w:r>
    </w:p>
    <w:p w14:paraId="5F4BB28C" w14:textId="77777777" w:rsidR="008D549B" w:rsidRPr="008D549B" w:rsidRDefault="008D549B" w:rsidP="00F5689F">
      <w:pPr>
        <w:rPr>
          <w:noProof/>
          <w:sz w:val="48"/>
          <w:szCs w:val="48"/>
        </w:rPr>
      </w:pPr>
      <w:r w:rsidRPr="008D549B">
        <w:rPr>
          <w:noProof/>
          <w:sz w:val="48"/>
          <w:szCs w:val="48"/>
        </w:rPr>
        <w:t>Rosica Venelinova Parapanova 9V- designer</w:t>
      </w:r>
    </w:p>
    <w:p w14:paraId="79A6C3D0" w14:textId="77777777" w:rsidR="007B4205" w:rsidRDefault="00036975" w:rsidP="00F5689F">
      <w:pPr>
        <w:rPr>
          <w:noProof/>
          <w:sz w:val="36"/>
          <w:szCs w:val="36"/>
        </w:rPr>
      </w:pPr>
      <w:r>
        <w:rPr>
          <w:noProof/>
          <w:sz w:val="48"/>
          <w:szCs w:val="48"/>
        </w:rPr>
        <w:t>Milen Ivanov</w:t>
      </w:r>
      <w:r w:rsidR="00B61347">
        <w:rPr>
          <w:noProof/>
          <w:sz w:val="48"/>
          <w:szCs w:val="48"/>
        </w:rPr>
        <w:t xml:space="preserve"> Vasilev 9V- developer</w:t>
      </w:r>
    </w:p>
    <w:p w14:paraId="3B3B9A99" w14:textId="77777777" w:rsidR="002D6036" w:rsidRDefault="007B4205" w:rsidP="007B4205">
      <w:pPr>
        <w:spacing w:before="0" w:after="0" w:line="240" w:lineRule="auto"/>
        <w:rPr>
          <w:noProof/>
          <w:sz w:val="36"/>
          <w:szCs w:val="36"/>
        </w:rPr>
      </w:pPr>
      <w:r>
        <w:rPr>
          <w:noProof/>
          <w:sz w:val="36"/>
          <w:szCs w:val="36"/>
        </w:rPr>
        <w:br w:type="page"/>
      </w:r>
    </w:p>
    <w:p w14:paraId="2E5AFEF6" w14:textId="77777777" w:rsidR="002D6036" w:rsidRDefault="002D6036" w:rsidP="007B4205">
      <w:pPr>
        <w:spacing w:before="0" w:after="0" w:line="240" w:lineRule="auto"/>
        <w:rPr>
          <w:noProof/>
          <w:sz w:val="36"/>
          <w:szCs w:val="36"/>
        </w:rPr>
      </w:pPr>
    </w:p>
    <w:p w14:paraId="6F714C83" w14:textId="77777777" w:rsidR="002D6036" w:rsidRDefault="002D6036" w:rsidP="007B4205">
      <w:pPr>
        <w:spacing w:before="0" w:after="0" w:line="240" w:lineRule="auto"/>
        <w:rPr>
          <w:noProof/>
          <w:sz w:val="36"/>
          <w:szCs w:val="36"/>
        </w:rPr>
      </w:pPr>
    </w:p>
    <w:p w14:paraId="34632E6A" w14:textId="77777777" w:rsidR="002E29DB" w:rsidRDefault="002E29DB" w:rsidP="007B4205">
      <w:pPr>
        <w:spacing w:before="0" w:after="0" w:line="240" w:lineRule="auto"/>
        <w:rPr>
          <w:noProof/>
          <w:sz w:val="36"/>
          <w:szCs w:val="36"/>
        </w:rPr>
      </w:pPr>
    </w:p>
    <w:p w14:paraId="4F695EC0" w14:textId="77777777" w:rsidR="002E29DB" w:rsidRDefault="002E29DB" w:rsidP="007B4205">
      <w:pPr>
        <w:spacing w:before="0" w:after="0" w:line="240" w:lineRule="auto"/>
        <w:rPr>
          <w:noProof/>
          <w:sz w:val="36"/>
          <w:szCs w:val="36"/>
        </w:rPr>
      </w:pPr>
    </w:p>
    <w:p w14:paraId="66ED9932" w14:textId="7E4C47BF" w:rsidR="008D549B" w:rsidRDefault="007B4205" w:rsidP="007B4205">
      <w:pPr>
        <w:spacing w:before="0" w:after="0" w:line="240" w:lineRule="auto"/>
        <w:rPr>
          <w:noProof/>
          <w:sz w:val="36"/>
          <w:szCs w:val="36"/>
        </w:rPr>
      </w:pPr>
      <w:r w:rsidRPr="007B4205">
        <w:rPr>
          <w:noProof/>
          <w:sz w:val="68"/>
          <w:szCs w:val="68"/>
        </w:rPr>
        <w:t>The idea of the project</w:t>
      </w:r>
    </w:p>
    <w:p w14:paraId="1074DEFB" w14:textId="77777777" w:rsidR="007B4205" w:rsidRDefault="007B4205" w:rsidP="007B4205">
      <w:pPr>
        <w:spacing w:before="0" w:after="0" w:line="240" w:lineRule="auto"/>
        <w:rPr>
          <w:noProof/>
          <w:sz w:val="36"/>
          <w:szCs w:val="36"/>
        </w:rPr>
      </w:pPr>
    </w:p>
    <w:p w14:paraId="58A409CB" w14:textId="7DA5F5B8" w:rsidR="008D549B" w:rsidRPr="007B4205" w:rsidRDefault="007B4205" w:rsidP="007B4205">
      <w:pPr>
        <w:widowControl/>
        <w:autoSpaceDE/>
        <w:autoSpaceDN/>
        <w:spacing w:before="100" w:beforeAutospacing="1" w:after="100" w:afterAutospacing="1" w:line="240" w:lineRule="auto"/>
        <w:rPr>
          <w:rFonts w:ascii="Times New Roman" w:eastAsia="Times New Roman" w:hAnsi="Times New Roman" w:cs="Times New Roman"/>
          <w:color w:val="auto"/>
          <w:sz w:val="24"/>
          <w:szCs w:val="24"/>
          <w:lang w:val="en-GB" w:eastAsia="en-GB" w:bidi="ar-SA"/>
        </w:rPr>
        <w:sectPr w:rsidR="008D549B" w:rsidRPr="007B4205" w:rsidSect="00913A01">
          <w:pgSz w:w="12240" w:h="15840"/>
          <w:pgMar w:top="1440" w:right="734" w:bottom="288" w:left="720" w:header="720" w:footer="720" w:gutter="0"/>
          <w:cols w:space="720"/>
        </w:sectPr>
      </w:pPr>
      <w:r w:rsidRPr="007B4205">
        <w:rPr>
          <w:rFonts w:ascii="Times New Roman" w:eastAsia="Times New Roman" w:hAnsi="Times New Roman" w:cs="Times New Roman"/>
          <w:color w:val="auto"/>
          <w:sz w:val="48"/>
          <w:szCs w:val="48"/>
          <w:lang w:val="en-GB" w:eastAsia="en-GB" w:bidi="ar-SA"/>
        </w:rPr>
        <w:t xml:space="preserve">“keyW0rd” is a word game in which you have 12 </w:t>
      </w:r>
      <w:r w:rsidR="002E29DB">
        <w:rPr>
          <w:rFonts w:ascii="Times New Roman" w:eastAsia="Times New Roman" w:hAnsi="Times New Roman" w:cs="Times New Roman"/>
          <w:color w:val="auto"/>
          <w:sz w:val="48"/>
          <w:szCs w:val="48"/>
          <w:lang w:val="en-GB" w:eastAsia="en-GB" w:bidi="ar-SA"/>
        </w:rPr>
        <w:t xml:space="preserve">    </w:t>
      </w:r>
      <w:r w:rsidRPr="007B4205">
        <w:rPr>
          <w:rFonts w:ascii="Times New Roman" w:eastAsia="Times New Roman" w:hAnsi="Times New Roman" w:cs="Times New Roman"/>
          <w:color w:val="auto"/>
          <w:sz w:val="48"/>
          <w:szCs w:val="48"/>
          <w:lang w:val="en-GB" w:eastAsia="en-GB" w:bidi="ar-SA"/>
        </w:rPr>
        <w:t>attempt</w:t>
      </w:r>
      <w:r w:rsidR="00BC72EF">
        <w:rPr>
          <w:rFonts w:ascii="Times New Roman" w:eastAsia="Times New Roman" w:hAnsi="Times New Roman" w:cs="Times New Roman"/>
          <w:color w:val="auto"/>
          <w:sz w:val="48"/>
          <w:szCs w:val="48"/>
          <w:lang w:val="en-GB" w:eastAsia="en-GB" w:bidi="ar-SA"/>
        </w:rPr>
        <w:t>s to guess a 4</w:t>
      </w:r>
      <w:r w:rsidRPr="007B4205">
        <w:rPr>
          <w:rFonts w:ascii="Times New Roman" w:eastAsia="Times New Roman" w:hAnsi="Times New Roman" w:cs="Times New Roman"/>
          <w:color w:val="auto"/>
          <w:sz w:val="48"/>
          <w:szCs w:val="48"/>
          <w:lang w:val="en-GB" w:eastAsia="en-GB" w:bidi="ar-SA"/>
        </w:rPr>
        <w:t xml:space="preserve"> words made up of 5 letters. The game is entertaining and suitable for all ages</w:t>
      </w:r>
      <w:r w:rsidRPr="00702223">
        <w:rPr>
          <w:noProof/>
          <w:sz w:val="22"/>
          <w:szCs w:val="14"/>
          <w:lang w:bidi="ar-SA"/>
        </w:rPr>
        <mc:AlternateContent>
          <mc:Choice Requires="wpg">
            <w:drawing>
              <wp:anchor distT="0" distB="0" distL="114300" distR="114300" simplePos="0" relativeHeight="251680768" behindDoc="1" locked="1" layoutInCell="1" allowOverlap="1" wp14:anchorId="054A59CB" wp14:editId="63F90D95">
                <wp:simplePos x="0" y="0"/>
                <wp:positionH relativeFrom="page">
                  <wp:posOffset>-635</wp:posOffset>
                </wp:positionH>
                <wp:positionV relativeFrom="paragraph">
                  <wp:posOffset>-2707005</wp:posOffset>
                </wp:positionV>
                <wp:extent cx="7589520" cy="10058400"/>
                <wp:effectExtent l="0" t="0" r="0" b="0"/>
                <wp:wrapNone/>
                <wp:docPr id="51" name="Group 22" descr="Decorative">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dec="http://schemas.microsoft.com/office/drawing/2017/decorative" xmlns:cx1="http://schemas.microsoft.com/office/drawing/2015/9/8/chartex"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0" y="0"/>
                          <a:chExt cx="11955" cy="15841"/>
                        </a:xfrm>
                      </wpg:grpSpPr>
                      <wpg:grpSp>
                        <wpg:cNvPr id="52" name="Group 23"/>
                        <wpg:cNvGrpSpPr>
                          <a:grpSpLocks/>
                        </wpg:cNvGrpSpPr>
                        <wpg:grpSpPr bwMode="auto">
                          <a:xfrm>
                            <a:off x="6586" y="0"/>
                            <a:ext cx="5369" cy="2980"/>
                            <a:chOff x="6586" y="0"/>
                            <a:chExt cx="5369" cy="2980"/>
                          </a:xfrm>
                        </wpg:grpSpPr>
                        <wps:wsp>
                          <wps:cNvPr id="53" name="AutoShape 24"/>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25"/>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26"/>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28"/>
                          <wps:cNvSpPr>
                            <a:spLocks/>
                          </wps:cNvSpPr>
                          <wps:spPr bwMode="auto">
                            <a:xfrm>
                              <a:off x="9566" y="591"/>
                              <a:ext cx="2389" cy="2389"/>
                            </a:xfrm>
                            <a:custGeom>
                              <a:avLst/>
                              <a:gdLst>
                                <a:gd name="T0" fmla="+- 0 11955 9566"/>
                                <a:gd name="T1" fmla="*/ T0 w 2389"/>
                                <a:gd name="T2" fmla="+- 0 1786 591"/>
                                <a:gd name="T3" fmla="*/ 1786 h 2389"/>
                                <a:gd name="T4" fmla="+- 0 10760 9566"/>
                                <a:gd name="T5" fmla="*/ T4 w 2389"/>
                                <a:gd name="T6" fmla="+- 0 591 591"/>
                                <a:gd name="T7" fmla="*/ 591 h 2389"/>
                                <a:gd name="T8" fmla="+- 0 9566 9566"/>
                                <a:gd name="T9" fmla="*/ T8 w 2389"/>
                                <a:gd name="T10" fmla="+- 0 1786 591"/>
                                <a:gd name="T11" fmla="*/ 1786 h 2389"/>
                                <a:gd name="T12" fmla="+- 0 10760 9566"/>
                                <a:gd name="T13" fmla="*/ T12 w 2389"/>
                                <a:gd name="T14" fmla="+- 0 2980 591"/>
                                <a:gd name="T15" fmla="*/ 2980 h 2389"/>
                                <a:gd name="T16" fmla="+- 0 11955 9566"/>
                                <a:gd name="T17" fmla="*/ T16 w 2389"/>
                                <a:gd name="T18" fmla="+- 0 1786 591"/>
                                <a:gd name="T19" fmla="*/ 1786 h 2389"/>
                              </a:gdLst>
                              <a:ahLst/>
                              <a:cxnLst>
                                <a:cxn ang="0">
                                  <a:pos x="T1" y="T3"/>
                                </a:cxn>
                                <a:cxn ang="0">
                                  <a:pos x="T5" y="T7"/>
                                </a:cxn>
                                <a:cxn ang="0">
                                  <a:pos x="T9" y="T11"/>
                                </a:cxn>
                                <a:cxn ang="0">
                                  <a:pos x="T13" y="T15"/>
                                </a:cxn>
                                <a:cxn ang="0">
                                  <a:pos x="T17" y="T19"/>
                                </a:cxn>
                              </a:cxnLst>
                              <a:rect l="0" t="0" r="r" b="b"/>
                              <a:pathLst>
                                <a:path w="2389" h="2389">
                                  <a:moveTo>
                                    <a:pt x="2389" y="1195"/>
                                  </a:moveTo>
                                  <a:lnTo>
                                    <a:pt x="1194" y="0"/>
                                  </a:lnTo>
                                  <a:lnTo>
                                    <a:pt x="0" y="1195"/>
                                  </a:lnTo>
                                  <a:lnTo>
                                    <a:pt x="1194" y="2389"/>
                                  </a:lnTo>
                                  <a:lnTo>
                                    <a:pt x="2389" y="1195"/>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 name="Group 29"/>
                        <wpg:cNvGrpSpPr>
                          <a:grpSpLocks/>
                        </wpg:cNvGrpSpPr>
                        <wpg:grpSpPr bwMode="auto">
                          <a:xfrm>
                            <a:off x="0" y="12290"/>
                            <a:ext cx="3551" cy="3551"/>
                            <a:chOff x="0" y="12290"/>
                            <a:chExt cx="3551" cy="3551"/>
                          </a:xfrm>
                        </wpg:grpSpPr>
                        <wps:wsp>
                          <wps:cNvPr id="85" name="Freeform 30"/>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31"/>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32"/>
                          <wps:cNvSpPr>
                            <a:spLocks/>
                          </wps:cNvSpPr>
                          <wps:spPr bwMode="auto">
                            <a:xfrm>
                              <a:off x="1221" y="14675"/>
                              <a:ext cx="2329" cy="1165"/>
                            </a:xfrm>
                            <a:custGeom>
                              <a:avLst/>
                              <a:gdLst>
                                <a:gd name="T0" fmla="+- 0 3550 1221"/>
                                <a:gd name="T1" fmla="*/ T0 w 2329"/>
                                <a:gd name="T2" fmla="+- 0 15840 14676"/>
                                <a:gd name="T3" fmla="*/ 15840 h 1165"/>
                                <a:gd name="T4" fmla="+- 0 2386 1221"/>
                                <a:gd name="T5" fmla="*/ T4 w 2329"/>
                                <a:gd name="T6" fmla="+- 0 14676 14676"/>
                                <a:gd name="T7" fmla="*/ 14676 h 1165"/>
                                <a:gd name="T8" fmla="+- 0 1221 1221"/>
                                <a:gd name="T9" fmla="*/ T8 w 2329"/>
                                <a:gd name="T10" fmla="+- 0 15840 14676"/>
                                <a:gd name="T11" fmla="*/ 15840 h 1165"/>
                                <a:gd name="T12" fmla="+- 0 3550 1221"/>
                                <a:gd name="T13" fmla="*/ T12 w 2329"/>
                                <a:gd name="T14" fmla="+- 0 15840 14676"/>
                                <a:gd name="T15" fmla="*/ 15840 h 1165"/>
                              </a:gdLst>
                              <a:ahLst/>
                              <a:cxnLst>
                                <a:cxn ang="0">
                                  <a:pos x="T1" y="T3"/>
                                </a:cxn>
                                <a:cxn ang="0">
                                  <a:pos x="T5" y="T7"/>
                                </a:cxn>
                                <a:cxn ang="0">
                                  <a:pos x="T9" y="T11"/>
                                </a:cxn>
                                <a:cxn ang="0">
                                  <a:pos x="T13" y="T15"/>
                                </a:cxn>
                              </a:cxnLst>
                              <a:rect l="0" t="0" r="r" b="b"/>
                              <a:pathLst>
                                <a:path w="2329" h="1165">
                                  <a:moveTo>
                                    <a:pt x="2329" y="1164"/>
                                  </a:moveTo>
                                  <a:lnTo>
                                    <a:pt x="1165" y="0"/>
                                  </a:lnTo>
                                  <a:lnTo>
                                    <a:pt x="0" y="1164"/>
                                  </a:lnTo>
                                  <a:lnTo>
                                    <a:pt x="2329" y="1164"/>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cx1="http://schemas.microsoft.com/office/drawing/2015/9/8/chartex">
            <w:pict>
              <v:group w14:anchorId="59240651" id="Group 22" o:spid="_x0000_s1026" alt="Decorative" style="position:absolute;margin-left:-.05pt;margin-top:-213.15pt;width:597.6pt;height:11in;z-index:-251635712;mso-position-horizontal-relative:page"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">
                <v:group id="Group 23"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AutoShape 24"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" path="m1786,591l1194,,,,1188,1188,1786,591m3577,2383l2980,1786r-597,597l2980,2980r597,-597e" fillcolor="#4495a2 [3206]" stroked="f">
                    <v:path arrowok="t" o:connecttype="custom" o:connectlocs="1786,591;1194,0;0,0;1188,1188;1786,591;3577,2383;2980,1786;2383,2383;2980,2980;3577,2383" o:connectangles="0,0,0,0,0,0,0,0,0,0"/>
                  </v:shape>
                  <v:shape id="Freeform 25"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" path="m597,l,598,1195,1792r597,-597l597,xe" fillcolor="#f9d448 [3209]" stroked="f">
                    <v:path arrowok="t" o:connecttype="custom" o:connectlocs="597,1188;0,1786;1195,2980;1792,2383;597,1188" o:connectangles="0,0,0,0,0"/>
                  </v:shape>
                  <v:shape id="Freeform 26"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" path="m1183,l,,591,591,1183,xe" fillcolor="#4495a2 [3206]" stroked="f">
                    <v:path arrowok="t" o:connecttype="custom" o:connectlocs="1183,0;0,0;591,591;1183,0" o:connectangles="0,0,0,0"/>
                  </v:shape>
                  <v:shape id="Freeform 27"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" path="m598,l,597,1195,1792r597,-597l598,xe" fillcolor="#7ca655 [3215]" stroked="f">
                    <v:path arrowok="t" o:connecttype="custom" o:connectlocs="598,591;0,1188;1195,2383;1792,1786;598,591" o:connectangles="0,0,0,0,0"/>
                  </v:shape>
                  <v:shape id="Freeform 28" o:spid="_x0000_s1032"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" path="m2389,1195l1194,,,1195,1194,2389,2389,1195e" fillcolor="#f9d448 [3209]" stroked="f">
                    <v:path arrowok="t" o:connecttype="custom" o:connectlocs="2389,1786;1194,591;0,1786;1194,2980;2389,1786" o:connectangles="0,0,0,0,0"/>
                  </v:shape>
                </v:group>
                <v:group id="Group 29" o:spid="_x0000_s1033"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Freeform 30" o:spid="_x0000_s1034"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" path="m,l,1194,1192,2386r597,-597l,xe" fillcolor="#4495a2 [3206]" stroked="f">
                    <v:path arrowok="t" o:connecttype="custom" o:connectlocs="0,12290;0,13484;1192,14676;1789,14079;0,12290" o:connectangles="0,0,0,0,0"/>
                  </v:shape>
                  <v:shape id="Freeform 31" o:spid="_x0000_s1035"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" path="m,l,1161r1161,l,xe" fillcolor="#7ca655 [3215]" stroked="f">
                    <v:path arrowok="t" o:connecttype="custom" o:connectlocs="0,14679;0,15840;1161,15840;0,14679" o:connectangles="0,0,0,0"/>
                  </v:shape>
                  <v:shape id="Freeform 32" o:spid="_x0000_s1036" style="position:absolute;left:1221;top:14675;width:2329;height:1165;visibility:visible;mso-wrap-style:square;v-text-anchor:top" coordsize="2329,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" path="m2329,1164l1165,,,1164r2329,e" fillcolor="#f9d448 [3209]" stroked="f">
                    <v:path arrowok="t" o:connecttype="custom" o:connectlocs="2329,15840;1165,14676;0,15840;2329,15840" o:connectangles="0,0,0,0"/>
                  </v:shape>
                </v:group>
                <w10:wrap anchorx="page"/>
                <w10:anchorlock/>
              </v:group>
            </w:pict>
          </mc:Fallback>
        </mc:AlternateContent>
      </w:r>
      <w:r>
        <w:rPr>
          <w:rFonts w:ascii="Times New Roman" w:eastAsia="Times New Roman" w:hAnsi="Times New Roman" w:cs="Times New Roman"/>
          <w:color w:val="auto"/>
          <w:sz w:val="48"/>
          <w:szCs w:val="48"/>
          <w:lang w:val="en-GB" w:eastAsia="en-GB" w:bidi="ar-SA"/>
        </w:rPr>
        <w:t>.</w:t>
      </w:r>
      <w:bookmarkStart w:id="0" w:name="_GoBack"/>
      <w:bookmarkEnd w:id="0"/>
    </w:p>
    <w:p w14:paraId="6B0967BC" w14:textId="77777777" w:rsidR="002D6036" w:rsidRDefault="002D6036" w:rsidP="00384765">
      <w:pPr>
        <w:spacing w:before="0"/>
        <w:rPr>
          <w:sz w:val="68"/>
          <w:szCs w:val="68"/>
        </w:rPr>
      </w:pPr>
    </w:p>
    <w:p w14:paraId="536CDC73" w14:textId="37D46A93" w:rsidR="00384765" w:rsidRPr="00A1438C" w:rsidRDefault="00BE191C" w:rsidP="00384765">
      <w:pPr>
        <w:spacing w:before="0"/>
        <w:rPr>
          <w:sz w:val="68"/>
          <w:szCs w:val="68"/>
        </w:rPr>
      </w:pPr>
      <w:r w:rsidRPr="00A1438C">
        <w:rPr>
          <w:noProof/>
          <w:sz w:val="68"/>
          <w:szCs w:val="68"/>
          <w:lang w:bidi="ar-SA"/>
        </w:rPr>
        <mc:AlternateContent>
          <mc:Choice Requires="wpg">
            <w:drawing>
              <wp:anchor distT="0" distB="0" distL="114300" distR="114300" simplePos="0" relativeHeight="251670528" behindDoc="1" locked="1" layoutInCell="1" allowOverlap="1" wp14:anchorId="004768A2" wp14:editId="1C4A7B06">
                <wp:simplePos x="0" y="0"/>
                <wp:positionH relativeFrom="page">
                  <wp:posOffset>175260</wp:posOffset>
                </wp:positionH>
                <wp:positionV relativeFrom="paragraph">
                  <wp:posOffset>-1708150</wp:posOffset>
                </wp:positionV>
                <wp:extent cx="7589520" cy="10058400"/>
                <wp:effectExtent l="0" t="0" r="0" b="0"/>
                <wp:wrapNone/>
                <wp:docPr id="72" name="Group 72" descr="Decorative">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dec="http://schemas.microsoft.com/office/drawing/2017/decorative" xmlns:cx1="http://schemas.microsoft.com/office/drawing/2015/9/8/chartex"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0" y="0"/>
                          <a:chExt cx="11955" cy="15841"/>
                        </a:xfrm>
                      </wpg:grpSpPr>
                      <wpg:grpSp>
                        <wpg:cNvPr id="73" name="Group 59"/>
                        <wpg:cNvGrpSpPr>
                          <a:grpSpLocks/>
                        </wpg:cNvGrpSpPr>
                        <wpg:grpSpPr bwMode="auto">
                          <a:xfrm>
                            <a:off x="6586" y="0"/>
                            <a:ext cx="5369" cy="2980"/>
                            <a:chOff x="6586" y="0"/>
                            <a:chExt cx="5369" cy="2980"/>
                          </a:xfrm>
                        </wpg:grpSpPr>
                        <wps:wsp>
                          <wps:cNvPr id="74" name="AutoShape 60"/>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1"/>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2"/>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63"/>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64"/>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65"/>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0" name="Group 66"/>
                        <wpg:cNvGrpSpPr>
                          <a:grpSpLocks/>
                        </wpg:cNvGrpSpPr>
                        <wpg:grpSpPr bwMode="auto">
                          <a:xfrm>
                            <a:off x="0" y="12290"/>
                            <a:ext cx="3551" cy="3551"/>
                            <a:chOff x="0" y="12290"/>
                            <a:chExt cx="3551" cy="3551"/>
                          </a:xfrm>
                        </wpg:grpSpPr>
                        <wps:wsp>
                          <wps:cNvPr id="81" name="Freeform 67"/>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68"/>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69"/>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0"/>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B10BF7E" id="Group 72" o:spid="_x0000_s1026" alt="Decorative" style="position:absolute;margin-left:13.8pt;margin-top:-134.5pt;width:597.6pt;height:11in;z-index:-251645952;mso-position-horizontal-relative:page"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">
                <v:group id="Group 59"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AutoShape 60"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" path="m1786,591l1194,,,,1188,1188,1786,591m3577,2383l2980,1786r-597,597l2980,2980r597,-597e" fillcolor="#7f7f7f [1612]" stroked="f">
                    <v:path arrowok="t" o:connecttype="custom" o:connectlocs="1786,591;1194,0;0,0;1188,1188;1786,591;3577,2383;2980,1786;2383,2383;2980,2980;3577,2383" o:connectangles="0,0,0,0,0,0,0,0,0,0"/>
                  </v:shape>
                  <v:shape id="Freeform 61"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" path="m597,l,598,1195,1792r597,-597l597,xe" fillcolor="#e4e4e4 [3214]" stroked="f">
                    <v:path arrowok="t" o:connecttype="custom" o:connectlocs="597,1188;0,1786;1195,2980;1792,2383;597,1188" o:connectangles="0,0,0,0,0"/>
                  </v:shape>
                  <v:shape id="Freeform 62"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" path="m1183,l,,591,591,1183,xe" fillcolor="#7f7f7f [1612]" stroked="f">
                    <v:path arrowok="t" o:connecttype="custom" o:connectlocs="1183,0;0,0;591,591;1183,0" o:connectangles="0,0,0,0"/>
                  </v:shape>
                  <v:shape id="Freeform 63"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" path="m598,l,597,1195,1792r597,-597l598,xe" fillcolor="black [3213]" stroked="f">
                    <v:path arrowok="t" o:connecttype="custom" o:connectlocs="598,591;0,1188;1195,2383;1792,1786;598,591" o:connectangles="0,0,0,0,0"/>
                  </v:shape>
                  <v:shape id="Freeform 64"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" path="m,l1195,1195,,xe" fillcolor="#f15d35" stroked="f">
                    <v:path arrowok="t" o:connecttype="custom" o:connectlocs="0,591;1195,1786;0,591" o:connectangles="0,0,0"/>
                  </v:shape>
                  <v:shape id="Freeform 65"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" path="m1194,l,1195,1194,2389,2389,1195,1194,xe" fillcolor="#e4e4e4 [3214]" stroked="f">
                    <v:path arrowok="t" o:connecttype="custom" o:connectlocs="1194,591;0,1786;1194,2980;2389,1786;1194,591" o:connectangles="0,0,0,0,0"/>
                  </v:shape>
                </v:group>
                <v:group id="Group 66" o:spid="_x0000_s1034"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Freeform 67"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" path="m,l,1194,1192,2386r597,-597l,xe" fillcolor="#7f7f7f [1612]" stroked="f">
                    <v:path arrowok="t" o:connecttype="custom" o:connectlocs="0,12290;0,13484;1192,14676;1789,14079;0,12290" o:connectangles="0,0,0,0,0"/>
                  </v:shape>
                  <v:shape id="Freeform 68"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" path="m,l,1161r1161,l,xe" fillcolor="black [3213]" stroked="f">
                    <v:path arrowok="t" o:connecttype="custom" o:connectlocs="0,14679;0,15840;1161,15840;0,14679" o:connectangles="0,0,0,0"/>
                  </v:shape>
                  <v:shape id="Freeform 69"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" path="m,l1164,1165,,xe" fillcolor="#f15d35" stroked="f">
                    <v:path arrowok="t" o:connecttype="custom" o:connectlocs="0,14675;1164,15840;0,14675" o:connectangles="0,0,0"/>
                  </v:shape>
                  <v:shape id="Freeform 70"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" path="m1165,l,1164r2329,l1165,xe" fillcolor="#e4e4e4 [3214]" stroked="f">
                    <v:path arrowok="t" o:connecttype="custom" o:connectlocs="1165,14676;0,15840;2329,15840;1165,14676" o:connectangles="0,0,0,0"/>
                  </v:shape>
                </v:group>
                <w10:wrap anchorx="page"/>
                <w10:anchorlock/>
              </v:group>
            </w:pict>
          </mc:Fallback>
        </mc:AlternateContent>
      </w:r>
      <w:r w:rsidR="008D549B" w:rsidRPr="00A1438C">
        <w:rPr>
          <w:sz w:val="68"/>
          <w:szCs w:val="68"/>
        </w:rPr>
        <w:t>Summary</w:t>
      </w:r>
    </w:p>
    <w:p w14:paraId="0272FFF1" w14:textId="77777777" w:rsidR="007B4205" w:rsidRDefault="007B4205" w:rsidP="00384765">
      <w:pPr>
        <w:spacing w:before="0"/>
        <w:rPr>
          <w:sz w:val="44"/>
          <w:szCs w:val="44"/>
        </w:rPr>
      </w:pPr>
    </w:p>
    <w:p w14:paraId="3089CB1C" w14:textId="1BABF110" w:rsidR="007B4205" w:rsidRDefault="0040296D" w:rsidP="00384765">
      <w:pPr>
        <w:spacing w:before="0"/>
        <w:rPr>
          <w:sz w:val="44"/>
          <w:szCs w:val="44"/>
        </w:rPr>
      </w:pPr>
      <w:r w:rsidRPr="0040296D">
        <w:rPr>
          <w:sz w:val="44"/>
          <w:szCs w:val="44"/>
        </w:rPr>
        <w:t>The keyW0rd game is a fun and educational challenge that stimulates creative thinking, enriches vocabulary and develops the ability to think quickly. Participants make or guess words in an effort to demonstrate their language skills. The game is suitable for all ages and creates opportunities for fun and learning in a fun environment.</w:t>
      </w:r>
    </w:p>
    <w:p w14:paraId="2E4BBDE4" w14:textId="77777777" w:rsidR="007B4205" w:rsidRDefault="007B4205">
      <w:pPr>
        <w:spacing w:before="0" w:after="0" w:line="240" w:lineRule="auto"/>
        <w:rPr>
          <w:sz w:val="44"/>
          <w:szCs w:val="44"/>
        </w:rPr>
      </w:pPr>
      <w:r>
        <w:rPr>
          <w:sz w:val="44"/>
          <w:szCs w:val="44"/>
        </w:rPr>
        <w:br w:type="page"/>
      </w:r>
    </w:p>
    <w:p w14:paraId="628EBB7F" w14:textId="77777777" w:rsidR="002D6036" w:rsidRDefault="002D6036" w:rsidP="00384765">
      <w:pPr>
        <w:spacing w:before="0"/>
        <w:rPr>
          <w:sz w:val="68"/>
          <w:szCs w:val="68"/>
        </w:rPr>
      </w:pPr>
    </w:p>
    <w:p w14:paraId="3CFB9C67" w14:textId="3B37B104" w:rsidR="0040296D" w:rsidRDefault="007B4205" w:rsidP="00384765">
      <w:pPr>
        <w:spacing w:before="0"/>
        <w:rPr>
          <w:sz w:val="68"/>
          <w:szCs w:val="68"/>
        </w:rPr>
      </w:pPr>
      <w:r w:rsidRPr="007B4205">
        <w:rPr>
          <w:sz w:val="68"/>
          <w:szCs w:val="68"/>
        </w:rPr>
        <w:t>Stages</w:t>
      </w:r>
      <w:r w:rsidRPr="00A1438C">
        <w:rPr>
          <w:noProof/>
          <w:sz w:val="68"/>
          <w:szCs w:val="68"/>
          <w:lang w:bidi="ar-SA"/>
        </w:rPr>
        <mc:AlternateContent>
          <mc:Choice Requires="wpg">
            <w:drawing>
              <wp:anchor distT="0" distB="0" distL="114300" distR="114300" simplePos="0" relativeHeight="251678720" behindDoc="1" locked="1" layoutInCell="1" allowOverlap="1" wp14:anchorId="2DA39331" wp14:editId="32DBDDB0">
                <wp:simplePos x="0" y="0"/>
                <wp:positionH relativeFrom="page">
                  <wp:align>left</wp:align>
                </wp:positionH>
                <wp:positionV relativeFrom="paragraph">
                  <wp:posOffset>-1706880</wp:posOffset>
                </wp:positionV>
                <wp:extent cx="7589520" cy="10058400"/>
                <wp:effectExtent l="0" t="0" r="0" b="0"/>
                <wp:wrapNone/>
                <wp:docPr id="37" name="Group 59" descr="Decorative">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dec="http://schemas.microsoft.com/office/drawing/2017/decorative" xmlns:cx1="http://schemas.microsoft.com/office/drawing/2015/9/8/chartex"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15" y="0"/>
                          <a:chExt cx="11953" cy="15841"/>
                        </a:xfrm>
                      </wpg:grpSpPr>
                      <wpg:grpSp>
                        <wpg:cNvPr id="38" name="Group 46"/>
                        <wpg:cNvGrpSpPr>
                          <a:grpSpLocks/>
                        </wpg:cNvGrpSpPr>
                        <wpg:grpSpPr bwMode="auto">
                          <a:xfrm>
                            <a:off x="6569" y="0"/>
                            <a:ext cx="5369" cy="2980"/>
                            <a:chOff x="6586" y="0"/>
                            <a:chExt cx="5369" cy="2980"/>
                          </a:xfrm>
                        </wpg:grpSpPr>
                        <wps:wsp>
                          <wps:cNvPr id="39" name="AutoShape 47"/>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8"/>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9"/>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50"/>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51"/>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52"/>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 name="Group 53"/>
                        <wpg:cNvGrpSpPr>
                          <a:grpSpLocks/>
                        </wpg:cNvGrpSpPr>
                        <wpg:grpSpPr bwMode="auto">
                          <a:xfrm>
                            <a:off x="-15" y="12290"/>
                            <a:ext cx="3551" cy="3551"/>
                            <a:chOff x="0" y="12290"/>
                            <a:chExt cx="3551" cy="3551"/>
                          </a:xfrm>
                        </wpg:grpSpPr>
                        <wps:wsp>
                          <wps:cNvPr id="47" name="Freeform 54"/>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55"/>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56"/>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7"/>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cx1="http://schemas.microsoft.com/office/drawing/2015/9/8/chartex">
            <w:pict>
              <v:group w14:anchorId="38E7BF10" id="Group 59" o:spid="_x0000_s1026" alt="Decorative" style="position:absolute;margin-left:0;margin-top:-134.4pt;width:597.6pt;height:11in;z-index:-251637760;mso-position-horizontal:left;mso-position-horizontal-relative:page" coordorigin="-15" coordsize="11953,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">
                <v:group id="Group 46" o:spid="_x0000_s1027" style="position:absolute;left:6569;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AutoShape 47"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" path="m1786,591l1194,,,,1188,1188,1786,591m3577,2383l2980,1786r-597,597l2980,2980r597,-597e" fillcolor="#4495a2 [3206]" stroked="f">
                    <v:path arrowok="t" o:connecttype="custom" o:connectlocs="1786,591;1194,0;0,0;1188,1188;1786,591;3577,2383;2980,1786;2383,2383;2980,2980;3577,2383" o:connectangles="0,0,0,0,0,0,0,0,0,0"/>
                  </v:shape>
                  <v:shape id="Freeform 48"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" path="m597,l,598,1195,1792r597,-597l597,xe" fillcolor="#e06742 [3208]" stroked="f">
                    <v:path arrowok="t" o:connecttype="custom" o:connectlocs="597,1188;0,1786;1195,2980;1792,2383;597,1188" o:connectangles="0,0,0,0,0"/>
                  </v:shape>
                  <v:shape id="Freeform 49"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" path="m1183,l,,591,591,1183,xe" fillcolor="#4495a2 [3206]" stroked="f">
                    <v:path arrowok="t" o:connecttype="custom" o:connectlocs="1183,0;0,0;591,591;1183,0" o:connectangles="0,0,0,0"/>
                  </v:shape>
                  <v:shape id="Freeform 50"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" path="m598,l,597,1195,1792r597,-597l598,xe" fillcolor="#aa5881 [3207]" stroked="f">
                    <v:path arrowok="t" o:connecttype="custom" o:connectlocs="598,591;0,1188;1195,2383;1792,1786;598,591" o:connectangles="0,0,0,0,0"/>
                  </v:shape>
                  <v:shape id="Freeform 51"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" path="m,l1195,1195,,xe" fillcolor="#f15d35" stroked="f">
                    <v:path arrowok="t" o:connecttype="custom" o:connectlocs="0,591;1195,1786;0,591" o:connectangles="0,0,0"/>
                  </v:shape>
                  <v:shape id="Freeform 52"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" path="m1194,l,1195,1194,2389,2389,1195,1194,xe" fillcolor="#e06742 [3208]" stroked="f">
                    <v:path arrowok="t" o:connecttype="custom" o:connectlocs="1194,591;0,1786;1194,2980;2389,1786;1194,591" o:connectangles="0,0,0,0,0"/>
                  </v:shape>
                </v:group>
                <v:group id="Group 53" o:spid="_x0000_s1034" style="position:absolute;left:-15;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Freeform 54"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" path="m,l,1194,1192,2386r597,-597l,xe" fillcolor="#4495a2 [3206]" stroked="f">
                    <v:path arrowok="t" o:connecttype="custom" o:connectlocs="0,12290;0,13484;1192,14676;1789,14079;0,12290" o:connectangles="0,0,0,0,0"/>
                  </v:shape>
                  <v:shape id="Freeform 55"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" path="m,l,1161r1161,l,xe" fillcolor="#aa5881 [3207]" stroked="f">
                    <v:path arrowok="t" o:connecttype="custom" o:connectlocs="0,14679;0,15840;1161,15840;0,14679" o:connectangles="0,0,0,0"/>
                  </v:shape>
                  <v:shape id="Freeform 56"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" path="m,l1164,1165,,xe" fillcolor="#f15d35" stroked="f">
                    <v:path arrowok="t" o:connecttype="custom" o:connectlocs="0,14675;1164,15840;0,14675" o:connectangles="0,0,0"/>
                  </v:shape>
                  <v:shape id="Freeform 57"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" path="m1165,l,1164r2329,l1165,xe" fillcolor="#e06742 [3208]" stroked="f">
                    <v:path arrowok="t" o:connecttype="custom" o:connectlocs="1165,14676;0,15840;2329,15840;1165,14676" o:connectangles="0,0,0,0"/>
                  </v:shape>
                </v:group>
                <w10:wrap anchorx="page"/>
                <w10:anchorlock/>
              </v:group>
            </w:pict>
          </mc:Fallback>
        </mc:AlternateContent>
      </w:r>
    </w:p>
    <w:p w14:paraId="4C6FA556" w14:textId="77777777" w:rsidR="007B4205" w:rsidRPr="007B4205" w:rsidRDefault="007B4205" w:rsidP="00384765">
      <w:pPr>
        <w:spacing w:before="0"/>
        <w:rPr>
          <w:sz w:val="68"/>
          <w:szCs w:val="68"/>
        </w:rPr>
      </w:pPr>
    </w:p>
    <w:p w14:paraId="1ADCD4DF" w14:textId="77777777" w:rsidR="002D6036" w:rsidRDefault="007B4205" w:rsidP="00F8385E">
      <w:pPr>
        <w:spacing w:before="0" w:after="0" w:line="240" w:lineRule="auto"/>
        <w:rPr>
          <w:sz w:val="48"/>
          <w:szCs w:val="48"/>
        </w:rPr>
      </w:pPr>
      <w:r w:rsidRPr="007B4205">
        <w:rPr>
          <w:noProof/>
          <w:sz w:val="48"/>
          <w:szCs w:val="48"/>
          <w:lang w:bidi="ar-SA"/>
        </w:rPr>
        <w:drawing>
          <wp:inline distT="0" distB="0" distL="0" distR="0" wp14:anchorId="020B82D5" wp14:editId="00BA904A">
            <wp:extent cx="6849110" cy="2062480"/>
            <wp:effectExtent l="0" t="0" r="889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49110" cy="2062480"/>
                    </a:xfrm>
                    <a:prstGeom prst="rect">
                      <a:avLst/>
                    </a:prstGeom>
                  </pic:spPr>
                </pic:pic>
              </a:graphicData>
            </a:graphic>
          </wp:inline>
        </w:drawing>
      </w:r>
      <w:r w:rsidR="008D549B" w:rsidRPr="00384765">
        <w:rPr>
          <w:sz w:val="48"/>
          <w:szCs w:val="48"/>
        </w:rPr>
        <w:br w:type="page"/>
      </w:r>
    </w:p>
    <w:p w14:paraId="220F467E" w14:textId="77777777" w:rsidR="002D6036" w:rsidRDefault="002D6036" w:rsidP="00F8385E">
      <w:pPr>
        <w:spacing w:before="0" w:after="0" w:line="240" w:lineRule="auto"/>
        <w:rPr>
          <w:sz w:val="48"/>
          <w:szCs w:val="48"/>
        </w:rPr>
      </w:pPr>
    </w:p>
    <w:p w14:paraId="69A08323" w14:textId="77777777" w:rsidR="002D6036" w:rsidRDefault="002D6036" w:rsidP="00F8385E">
      <w:pPr>
        <w:spacing w:before="0" w:after="0" w:line="240" w:lineRule="auto"/>
        <w:rPr>
          <w:sz w:val="48"/>
          <w:szCs w:val="48"/>
        </w:rPr>
      </w:pPr>
    </w:p>
    <w:p w14:paraId="214A4EB2" w14:textId="3F102677" w:rsidR="00F8385E" w:rsidRPr="00590EF6" w:rsidRDefault="00F8385E" w:rsidP="00F8385E">
      <w:pPr>
        <w:spacing w:before="0" w:after="0" w:line="240" w:lineRule="auto"/>
        <w:rPr>
          <w:rStyle w:val="eop"/>
          <w:sz w:val="68"/>
          <w:szCs w:val="68"/>
        </w:rPr>
      </w:pPr>
      <w:r w:rsidRPr="00590EF6">
        <w:rPr>
          <w:rStyle w:val="normaltextrun"/>
          <w:rFonts w:ascii="Calibri" w:hAnsi="Calibri" w:cs="Calibri"/>
          <w:sz w:val="68"/>
          <w:szCs w:val="68"/>
        </w:rPr>
        <w:t>Used Technologies</w:t>
      </w:r>
    </w:p>
    <w:p w14:paraId="5C512927" w14:textId="77777777" w:rsidR="00F8385E" w:rsidRPr="00F8385E" w:rsidRDefault="00F8385E" w:rsidP="00F8385E">
      <w:pPr>
        <w:pStyle w:val="paragraph"/>
        <w:spacing w:before="0" w:beforeAutospacing="0" w:after="0" w:afterAutospacing="0"/>
        <w:textAlignment w:val="baseline"/>
        <w:rPr>
          <w:rFonts w:ascii="Calibri" w:hAnsi="Calibri" w:cs="Calibri"/>
          <w:sz w:val="96"/>
          <w:szCs w:val="96"/>
        </w:rPr>
      </w:pPr>
    </w:p>
    <w:p w14:paraId="3AB9C1C1" w14:textId="16959464" w:rsidR="00F8385E" w:rsidRDefault="00F8385E" w:rsidP="00F8385E">
      <w:pPr>
        <w:pStyle w:val="paragraph"/>
        <w:numPr>
          <w:ilvl w:val="0"/>
          <w:numId w:val="12"/>
        </w:numPr>
        <w:spacing w:before="0" w:beforeAutospacing="0" w:after="0" w:afterAutospacing="0"/>
        <w:textAlignment w:val="baseline"/>
        <w:rPr>
          <w:rFonts w:ascii="Calibri" w:hAnsi="Calibri" w:cs="Calibri"/>
          <w:sz w:val="48"/>
          <w:szCs w:val="48"/>
        </w:rPr>
      </w:pPr>
      <w:r>
        <w:rPr>
          <w:rStyle w:val="normaltextrun"/>
          <w:rFonts w:ascii="Calibri" w:eastAsia="Arial" w:hAnsi="Calibri" w:cs="Calibri"/>
          <w:sz w:val="48"/>
          <w:szCs w:val="48"/>
        </w:rPr>
        <w:t>C++ - programming language for the creation of the app.</w:t>
      </w:r>
    </w:p>
    <w:p w14:paraId="034AE0B5" w14:textId="560BD8D5" w:rsidR="00F8385E" w:rsidRDefault="00F8385E" w:rsidP="00F8385E">
      <w:pPr>
        <w:pStyle w:val="paragraph"/>
        <w:numPr>
          <w:ilvl w:val="0"/>
          <w:numId w:val="12"/>
        </w:numPr>
        <w:spacing w:before="0" w:beforeAutospacing="0" w:after="0" w:afterAutospacing="0"/>
        <w:textAlignment w:val="baseline"/>
        <w:rPr>
          <w:rFonts w:ascii="Calibri" w:hAnsi="Calibri" w:cs="Calibri"/>
          <w:sz w:val="48"/>
          <w:szCs w:val="48"/>
        </w:rPr>
      </w:pPr>
      <w:r>
        <w:rPr>
          <w:rStyle w:val="normaltextrun"/>
          <w:rFonts w:ascii="Calibri" w:eastAsia="Arial" w:hAnsi="Calibri" w:cs="Calibri"/>
          <w:sz w:val="48"/>
          <w:szCs w:val="48"/>
        </w:rPr>
        <w:t>Git hub - for the synchronization of duties and project storage.</w:t>
      </w:r>
      <w:r>
        <w:rPr>
          <w:rStyle w:val="eop"/>
          <w:rFonts w:ascii="Calibri" w:eastAsia="Arial" w:hAnsi="Calibri" w:cs="Calibri"/>
          <w:sz w:val="48"/>
          <w:szCs w:val="48"/>
        </w:rPr>
        <w:t> </w:t>
      </w:r>
    </w:p>
    <w:p w14:paraId="6A9B4031" w14:textId="77777777" w:rsidR="00F8385E" w:rsidRDefault="00F8385E" w:rsidP="00F8385E">
      <w:pPr>
        <w:pStyle w:val="paragraph"/>
        <w:numPr>
          <w:ilvl w:val="0"/>
          <w:numId w:val="12"/>
        </w:numPr>
        <w:spacing w:before="0" w:beforeAutospacing="0" w:after="0" w:afterAutospacing="0"/>
        <w:textAlignment w:val="baseline"/>
        <w:rPr>
          <w:rFonts w:ascii="Calibri" w:hAnsi="Calibri" w:cs="Calibri"/>
          <w:sz w:val="48"/>
          <w:szCs w:val="48"/>
        </w:rPr>
      </w:pPr>
      <w:r>
        <w:rPr>
          <w:rStyle w:val="normaltextrun"/>
          <w:rFonts w:ascii="Calibri" w:eastAsia="Arial" w:hAnsi="Calibri" w:cs="Calibri"/>
          <w:sz w:val="48"/>
          <w:szCs w:val="48"/>
        </w:rPr>
        <w:t>PowerPoint - for the creation of the presentation.</w:t>
      </w:r>
      <w:r>
        <w:rPr>
          <w:rStyle w:val="eop"/>
          <w:rFonts w:ascii="Calibri" w:eastAsia="Arial" w:hAnsi="Calibri" w:cs="Calibri"/>
          <w:sz w:val="48"/>
          <w:szCs w:val="48"/>
        </w:rPr>
        <w:t> </w:t>
      </w:r>
    </w:p>
    <w:p w14:paraId="60FA79BC" w14:textId="77777777" w:rsidR="00F8385E" w:rsidRDefault="00F8385E" w:rsidP="00F8385E">
      <w:pPr>
        <w:pStyle w:val="paragraph"/>
        <w:numPr>
          <w:ilvl w:val="0"/>
          <w:numId w:val="12"/>
        </w:numPr>
        <w:spacing w:before="0" w:beforeAutospacing="0" w:after="0" w:afterAutospacing="0"/>
        <w:textAlignment w:val="baseline"/>
        <w:rPr>
          <w:rFonts w:ascii="Calibri" w:hAnsi="Calibri" w:cs="Calibri"/>
          <w:sz w:val="48"/>
          <w:szCs w:val="48"/>
        </w:rPr>
      </w:pPr>
      <w:r>
        <w:rPr>
          <w:rStyle w:val="normaltextrun"/>
          <w:rFonts w:ascii="Calibri" w:eastAsia="Arial" w:hAnsi="Calibri" w:cs="Calibri"/>
          <w:sz w:val="48"/>
          <w:szCs w:val="48"/>
        </w:rPr>
        <w:t>Word - for the creation of the documentation.</w:t>
      </w:r>
      <w:r>
        <w:rPr>
          <w:rStyle w:val="eop"/>
          <w:rFonts w:ascii="Calibri" w:eastAsia="Arial" w:hAnsi="Calibri" w:cs="Calibri"/>
          <w:sz w:val="48"/>
          <w:szCs w:val="48"/>
        </w:rPr>
        <w:t> </w:t>
      </w:r>
    </w:p>
    <w:p w14:paraId="041CFB4A" w14:textId="76480E12" w:rsidR="009B5C4D" w:rsidRDefault="00F8385E" w:rsidP="00F8385E">
      <w:pPr>
        <w:pStyle w:val="paragraph"/>
        <w:numPr>
          <w:ilvl w:val="0"/>
          <w:numId w:val="12"/>
        </w:numPr>
        <w:spacing w:before="0" w:beforeAutospacing="0" w:after="0" w:afterAutospacing="0"/>
        <w:textAlignment w:val="baseline"/>
        <w:rPr>
          <w:rStyle w:val="eop"/>
          <w:rFonts w:ascii="Calibri" w:eastAsia="Arial" w:hAnsi="Calibri" w:cs="Calibri"/>
          <w:sz w:val="48"/>
          <w:szCs w:val="48"/>
        </w:rPr>
      </w:pPr>
      <w:r>
        <w:rPr>
          <w:rStyle w:val="normaltextrun"/>
          <w:rFonts w:ascii="Calibri" w:eastAsia="Arial" w:hAnsi="Calibri" w:cs="Calibri"/>
          <w:sz w:val="48"/>
          <w:szCs w:val="48"/>
          <w:lang w:val="en-US"/>
        </w:rPr>
        <w:t>Microsoft Teams – for communication.</w:t>
      </w:r>
      <w:r>
        <w:rPr>
          <w:rStyle w:val="eop"/>
          <w:rFonts w:ascii="Calibri" w:eastAsia="Arial" w:hAnsi="Calibri" w:cs="Calibri"/>
          <w:sz w:val="48"/>
          <w:szCs w:val="48"/>
        </w:rPr>
        <w:t> </w:t>
      </w:r>
    </w:p>
    <w:p w14:paraId="6E5CB992" w14:textId="37114C35" w:rsidR="00F8385E" w:rsidRPr="009B5C4D" w:rsidRDefault="009B5C4D" w:rsidP="009B5C4D">
      <w:pPr>
        <w:spacing w:before="0" w:after="0" w:line="240" w:lineRule="auto"/>
        <w:rPr>
          <w:rFonts w:ascii="Calibri" w:hAnsi="Calibri" w:cs="Calibri"/>
          <w:color w:val="auto"/>
          <w:sz w:val="48"/>
          <w:szCs w:val="48"/>
          <w:lang w:val="en-GB" w:eastAsia="en-GB" w:bidi="ar-SA"/>
        </w:rPr>
      </w:pPr>
      <w:r>
        <w:rPr>
          <w:rStyle w:val="eop"/>
          <w:rFonts w:ascii="Calibri" w:hAnsi="Calibri" w:cs="Calibri"/>
          <w:sz w:val="48"/>
          <w:szCs w:val="48"/>
        </w:rPr>
        <w:br w:type="page"/>
      </w:r>
      <w:r w:rsidRPr="00702223">
        <w:rPr>
          <w:noProof/>
          <w:sz w:val="22"/>
          <w:szCs w:val="14"/>
          <w:lang w:bidi="ar-SA"/>
        </w:rPr>
        <mc:AlternateContent>
          <mc:Choice Requires="wpg">
            <w:drawing>
              <wp:anchor distT="0" distB="0" distL="114300" distR="114300" simplePos="0" relativeHeight="251672576" behindDoc="1" locked="1" layoutInCell="1" allowOverlap="1" wp14:anchorId="08D6C1DC" wp14:editId="28AE2113">
                <wp:simplePos x="0" y="0"/>
                <wp:positionH relativeFrom="page">
                  <wp:align>left</wp:align>
                </wp:positionH>
                <wp:positionV relativeFrom="paragraph">
                  <wp:posOffset>-5858510</wp:posOffset>
                </wp:positionV>
                <wp:extent cx="7589520" cy="10058400"/>
                <wp:effectExtent l="0" t="0" r="0" b="0"/>
                <wp:wrapNone/>
                <wp:docPr id="2" name="Group 22" descr="Decorative">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dec="http://schemas.microsoft.com/office/drawing/2017/decorative" xmlns:cx1="http://schemas.microsoft.com/office/drawing/2015/9/8/chartex"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0" y="0"/>
                          <a:chExt cx="11955" cy="15841"/>
                        </a:xfrm>
                      </wpg:grpSpPr>
                      <wpg:grpSp>
                        <wpg:cNvPr id="3" name="Group 23"/>
                        <wpg:cNvGrpSpPr>
                          <a:grpSpLocks/>
                        </wpg:cNvGrpSpPr>
                        <wpg:grpSpPr bwMode="auto">
                          <a:xfrm>
                            <a:off x="6586" y="0"/>
                            <a:ext cx="5369" cy="2980"/>
                            <a:chOff x="6586" y="0"/>
                            <a:chExt cx="5369" cy="2980"/>
                          </a:xfrm>
                        </wpg:grpSpPr>
                        <wps:wsp>
                          <wps:cNvPr id="4" name="AutoShape 24"/>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25"/>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26"/>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27"/>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28"/>
                          <wps:cNvSpPr>
                            <a:spLocks/>
                          </wps:cNvSpPr>
                          <wps:spPr bwMode="auto">
                            <a:xfrm>
                              <a:off x="9566" y="591"/>
                              <a:ext cx="2389" cy="2389"/>
                            </a:xfrm>
                            <a:custGeom>
                              <a:avLst/>
                              <a:gdLst>
                                <a:gd name="T0" fmla="+- 0 11955 9566"/>
                                <a:gd name="T1" fmla="*/ T0 w 2389"/>
                                <a:gd name="T2" fmla="+- 0 1786 591"/>
                                <a:gd name="T3" fmla="*/ 1786 h 2389"/>
                                <a:gd name="T4" fmla="+- 0 10760 9566"/>
                                <a:gd name="T5" fmla="*/ T4 w 2389"/>
                                <a:gd name="T6" fmla="+- 0 591 591"/>
                                <a:gd name="T7" fmla="*/ 591 h 2389"/>
                                <a:gd name="T8" fmla="+- 0 9566 9566"/>
                                <a:gd name="T9" fmla="*/ T8 w 2389"/>
                                <a:gd name="T10" fmla="+- 0 1786 591"/>
                                <a:gd name="T11" fmla="*/ 1786 h 2389"/>
                                <a:gd name="T12" fmla="+- 0 10760 9566"/>
                                <a:gd name="T13" fmla="*/ T12 w 2389"/>
                                <a:gd name="T14" fmla="+- 0 2980 591"/>
                                <a:gd name="T15" fmla="*/ 2980 h 2389"/>
                                <a:gd name="T16" fmla="+- 0 11955 9566"/>
                                <a:gd name="T17" fmla="*/ T16 w 2389"/>
                                <a:gd name="T18" fmla="+- 0 1786 591"/>
                                <a:gd name="T19" fmla="*/ 1786 h 2389"/>
                              </a:gdLst>
                              <a:ahLst/>
                              <a:cxnLst>
                                <a:cxn ang="0">
                                  <a:pos x="T1" y="T3"/>
                                </a:cxn>
                                <a:cxn ang="0">
                                  <a:pos x="T5" y="T7"/>
                                </a:cxn>
                                <a:cxn ang="0">
                                  <a:pos x="T9" y="T11"/>
                                </a:cxn>
                                <a:cxn ang="0">
                                  <a:pos x="T13" y="T15"/>
                                </a:cxn>
                                <a:cxn ang="0">
                                  <a:pos x="T17" y="T19"/>
                                </a:cxn>
                              </a:cxnLst>
                              <a:rect l="0" t="0" r="r" b="b"/>
                              <a:pathLst>
                                <a:path w="2389" h="2389">
                                  <a:moveTo>
                                    <a:pt x="2389" y="1195"/>
                                  </a:moveTo>
                                  <a:lnTo>
                                    <a:pt x="1194" y="0"/>
                                  </a:lnTo>
                                  <a:lnTo>
                                    <a:pt x="0" y="1195"/>
                                  </a:lnTo>
                                  <a:lnTo>
                                    <a:pt x="1194" y="2389"/>
                                  </a:lnTo>
                                  <a:lnTo>
                                    <a:pt x="2389" y="1195"/>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 name="Group 29"/>
                        <wpg:cNvGrpSpPr>
                          <a:grpSpLocks/>
                        </wpg:cNvGrpSpPr>
                        <wpg:grpSpPr bwMode="auto">
                          <a:xfrm>
                            <a:off x="0" y="12290"/>
                            <a:ext cx="3551" cy="3551"/>
                            <a:chOff x="0" y="12290"/>
                            <a:chExt cx="3551" cy="3551"/>
                          </a:xfrm>
                        </wpg:grpSpPr>
                        <wps:wsp>
                          <wps:cNvPr id="10" name="Freeform 30"/>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31"/>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32"/>
                          <wps:cNvSpPr>
                            <a:spLocks/>
                          </wps:cNvSpPr>
                          <wps:spPr bwMode="auto">
                            <a:xfrm>
                              <a:off x="1221" y="14675"/>
                              <a:ext cx="2329" cy="1165"/>
                            </a:xfrm>
                            <a:custGeom>
                              <a:avLst/>
                              <a:gdLst>
                                <a:gd name="T0" fmla="+- 0 3550 1221"/>
                                <a:gd name="T1" fmla="*/ T0 w 2329"/>
                                <a:gd name="T2" fmla="+- 0 15840 14676"/>
                                <a:gd name="T3" fmla="*/ 15840 h 1165"/>
                                <a:gd name="T4" fmla="+- 0 2386 1221"/>
                                <a:gd name="T5" fmla="*/ T4 w 2329"/>
                                <a:gd name="T6" fmla="+- 0 14676 14676"/>
                                <a:gd name="T7" fmla="*/ 14676 h 1165"/>
                                <a:gd name="T8" fmla="+- 0 1221 1221"/>
                                <a:gd name="T9" fmla="*/ T8 w 2329"/>
                                <a:gd name="T10" fmla="+- 0 15840 14676"/>
                                <a:gd name="T11" fmla="*/ 15840 h 1165"/>
                                <a:gd name="T12" fmla="+- 0 3550 1221"/>
                                <a:gd name="T13" fmla="*/ T12 w 2329"/>
                                <a:gd name="T14" fmla="+- 0 15840 14676"/>
                                <a:gd name="T15" fmla="*/ 15840 h 1165"/>
                              </a:gdLst>
                              <a:ahLst/>
                              <a:cxnLst>
                                <a:cxn ang="0">
                                  <a:pos x="T1" y="T3"/>
                                </a:cxn>
                                <a:cxn ang="0">
                                  <a:pos x="T5" y="T7"/>
                                </a:cxn>
                                <a:cxn ang="0">
                                  <a:pos x="T9" y="T11"/>
                                </a:cxn>
                                <a:cxn ang="0">
                                  <a:pos x="T13" y="T15"/>
                                </a:cxn>
                              </a:cxnLst>
                              <a:rect l="0" t="0" r="r" b="b"/>
                              <a:pathLst>
                                <a:path w="2329" h="1165">
                                  <a:moveTo>
                                    <a:pt x="2329" y="1164"/>
                                  </a:moveTo>
                                  <a:lnTo>
                                    <a:pt x="1165" y="0"/>
                                  </a:lnTo>
                                  <a:lnTo>
                                    <a:pt x="0" y="1164"/>
                                  </a:lnTo>
                                  <a:lnTo>
                                    <a:pt x="2329" y="1164"/>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cx1="http://schemas.microsoft.com/office/drawing/2015/9/8/chartex">
            <w:pict>
              <v:group w14:anchorId="587A2E8A" id="Group 22" o:spid="_x0000_s1026" alt="Decorative" style="position:absolute;margin-left:0;margin-top:-461.3pt;width:597.6pt;height:11in;z-index:-251643904;mso-position-horizontal:left;mso-position-horizontal-relative:page"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">
                <v:group id="Group 23"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AutoShape 24"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" path="m1786,591l1194,,,,1188,1188,1786,591m3577,2383l2980,1786r-597,597l2980,2980r597,-597e" fillcolor="#4495a2 [3206]" stroked="f">
                    <v:path arrowok="t" o:connecttype="custom" o:connectlocs="1786,591;1194,0;0,0;1188,1188;1786,591;3577,2383;2980,1786;2383,2383;2980,2980;3577,2383" o:connectangles="0,0,0,0,0,0,0,0,0,0"/>
                  </v:shape>
                  <v:shape id="Freeform 25"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" path="m597,l,598,1195,1792r597,-597l597,xe" fillcolor="#f9d448 [3209]" stroked="f">
                    <v:path arrowok="t" o:connecttype="custom" o:connectlocs="597,1188;0,1786;1195,2980;1792,2383;597,1188" o:connectangles="0,0,0,0,0"/>
                  </v:shape>
                  <v:shape id="Freeform 26"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" path="m1183,l,,591,591,1183,xe" fillcolor="#4495a2 [3206]" stroked="f">
                    <v:path arrowok="t" o:connecttype="custom" o:connectlocs="1183,0;0,0;591,591;1183,0" o:connectangles="0,0,0,0"/>
                  </v:shape>
                  <v:shape id="Freeform 27"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" path="m598,l,597,1195,1792r597,-597l598,xe" fillcolor="#7ca655 [3215]" stroked="f">
                    <v:path arrowok="t" o:connecttype="custom" o:connectlocs="598,591;0,1188;1195,2383;1792,1786;598,591" o:connectangles="0,0,0,0,0"/>
                  </v:shape>
                  <v:shape id="Freeform 28" o:spid="_x0000_s1032"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" path="m2389,1195l1194,,,1195,1194,2389,2389,1195e" fillcolor="#f9d448 [3209]" stroked="f">
                    <v:path arrowok="t" o:connecttype="custom" o:connectlocs="2389,1786;1194,591;0,1786;1194,2980;2389,1786" o:connectangles="0,0,0,0,0"/>
                  </v:shape>
                </v:group>
                <v:group id="Group 29" o:spid="_x0000_s1033"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30" o:spid="_x0000_s1034"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" path="m,l,1194,1192,2386r597,-597l,xe" fillcolor="#4495a2 [3206]" stroked="f">
                    <v:path arrowok="t" o:connecttype="custom" o:connectlocs="0,12290;0,13484;1192,14676;1789,14079;0,12290" o:connectangles="0,0,0,0,0"/>
                  </v:shape>
                  <v:shape id="Freeform 31" o:spid="_x0000_s1035"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" path="m,l,1161r1161,l,xe" fillcolor="#7ca655 [3215]" stroked="f">
                    <v:path arrowok="t" o:connecttype="custom" o:connectlocs="0,14679;0,15840;1161,15840;0,14679" o:connectangles="0,0,0,0"/>
                  </v:shape>
                  <v:shape id="Freeform 32" o:spid="_x0000_s1036" style="position:absolute;left:1221;top:14675;width:2329;height:1165;visibility:visible;mso-wrap-style:square;v-text-anchor:top" coordsize="2329,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" path="m2329,1164l1165,,,1164r2329,e" fillcolor="#f9d448 [3209]" stroked="f">
                    <v:path arrowok="t" o:connecttype="custom" o:connectlocs="2329,15840;1165,14676;0,15840;2329,15840" o:connectangles="0,0,0,0"/>
                  </v:shape>
                </v:group>
                <w10:wrap anchorx="page"/>
                <w10:anchorlock/>
              </v:group>
            </w:pict>
          </mc:Fallback>
        </mc:AlternateContent>
      </w:r>
    </w:p>
    <w:p w14:paraId="076BC864" w14:textId="77777777" w:rsidR="002D6036" w:rsidRDefault="002D6036" w:rsidP="0040296D">
      <w:pPr>
        <w:spacing w:before="0"/>
        <w:rPr>
          <w:sz w:val="68"/>
          <w:szCs w:val="68"/>
        </w:rPr>
      </w:pPr>
    </w:p>
    <w:p w14:paraId="2429886F" w14:textId="4C87455C" w:rsidR="0040296D" w:rsidRPr="00A1438C" w:rsidRDefault="009B5C4D" w:rsidP="0040296D">
      <w:pPr>
        <w:spacing w:before="0"/>
        <w:rPr>
          <w:sz w:val="68"/>
          <w:szCs w:val="68"/>
          <w:lang w:val="bg-BG"/>
        </w:rPr>
      </w:pPr>
      <w:r w:rsidRPr="00A1438C">
        <w:rPr>
          <w:noProof/>
          <w:sz w:val="68"/>
          <w:szCs w:val="68"/>
          <w:lang w:bidi="ar-SA"/>
        </w:rPr>
        <mc:AlternateContent>
          <mc:Choice Requires="wpg">
            <w:drawing>
              <wp:anchor distT="0" distB="0" distL="114300" distR="114300" simplePos="0" relativeHeight="251674624" behindDoc="1" locked="1" layoutInCell="1" allowOverlap="1" wp14:anchorId="1699B626" wp14:editId="4B5A1608">
                <wp:simplePos x="0" y="0"/>
                <wp:positionH relativeFrom="page">
                  <wp:align>left</wp:align>
                </wp:positionH>
                <wp:positionV relativeFrom="paragraph">
                  <wp:posOffset>-1710055</wp:posOffset>
                </wp:positionV>
                <wp:extent cx="7589520" cy="10058400"/>
                <wp:effectExtent l="0" t="0" r="0" b="0"/>
                <wp:wrapNone/>
                <wp:docPr id="13" name="Group 59" descr="Decorative">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dec="http://schemas.microsoft.com/office/drawing/2017/decorative" xmlns:cx1="http://schemas.microsoft.com/office/drawing/2015/9/8/chartex"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15" y="0"/>
                          <a:chExt cx="11953" cy="15841"/>
                        </a:xfrm>
                      </wpg:grpSpPr>
                      <wpg:grpSp>
                        <wpg:cNvPr id="14" name="Group 46"/>
                        <wpg:cNvGrpSpPr>
                          <a:grpSpLocks/>
                        </wpg:cNvGrpSpPr>
                        <wpg:grpSpPr bwMode="auto">
                          <a:xfrm>
                            <a:off x="6569" y="0"/>
                            <a:ext cx="5369" cy="2980"/>
                            <a:chOff x="6586" y="0"/>
                            <a:chExt cx="5369" cy="2980"/>
                          </a:xfrm>
                        </wpg:grpSpPr>
                        <wps:wsp>
                          <wps:cNvPr id="15" name="AutoShape 47"/>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48"/>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49"/>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50"/>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51"/>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52"/>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 name="Group 53"/>
                        <wpg:cNvGrpSpPr>
                          <a:grpSpLocks/>
                        </wpg:cNvGrpSpPr>
                        <wpg:grpSpPr bwMode="auto">
                          <a:xfrm>
                            <a:off x="-15" y="12290"/>
                            <a:ext cx="3551" cy="3551"/>
                            <a:chOff x="0" y="12290"/>
                            <a:chExt cx="3551" cy="3551"/>
                          </a:xfrm>
                        </wpg:grpSpPr>
                        <wps:wsp>
                          <wps:cNvPr id="32" name="Freeform 54"/>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55"/>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56"/>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57"/>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cx1="http://schemas.microsoft.com/office/drawing/2015/9/8/chartex">
            <w:pict>
              <v:group w14:anchorId="2997E7C0" id="Group 59" o:spid="_x0000_s1026" alt="Decorative" style="position:absolute;margin-left:0;margin-top:-134.65pt;width:597.6pt;height:11in;z-index:-251641856;mso-position-horizontal:left;mso-position-horizontal-relative:page" coordorigin="-15" coordsize="11953,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">
                <v:group id="Group 46" o:spid="_x0000_s1027" style="position:absolute;left:6569;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AutoShape 47"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" path="m1786,591l1194,,,,1188,1188,1786,591m3577,2383l2980,1786r-597,597l2980,2980r597,-597e" fillcolor="#4495a2 [3206]" stroked="f">
                    <v:path arrowok="t" o:connecttype="custom" o:connectlocs="1786,591;1194,0;0,0;1188,1188;1786,591;3577,2383;2980,1786;2383,2383;2980,2980;3577,2383" o:connectangles="0,0,0,0,0,0,0,0,0,0"/>
                  </v:shape>
                  <v:shape id="Freeform 48"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" path="m597,l,598,1195,1792r597,-597l597,xe" fillcolor="#e06742 [3208]" stroked="f">
                    <v:path arrowok="t" o:connecttype="custom" o:connectlocs="597,1188;0,1786;1195,2980;1792,2383;597,1188" o:connectangles="0,0,0,0,0"/>
                  </v:shape>
                  <v:shape id="Freeform 49"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" path="m1183,l,,591,591,1183,xe" fillcolor="#4495a2 [3206]" stroked="f">
                    <v:path arrowok="t" o:connecttype="custom" o:connectlocs="1183,0;0,0;591,591;1183,0" o:connectangles="0,0,0,0"/>
                  </v:shape>
                  <v:shape id="Freeform 50"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" path="m598,l,597,1195,1792r597,-597l598,xe" fillcolor="#aa5881 [3207]" stroked="f">
                    <v:path arrowok="t" o:connecttype="custom" o:connectlocs="598,591;0,1188;1195,2383;1792,1786;598,591" o:connectangles="0,0,0,0,0"/>
                  </v:shape>
                  <v:shape id="Freeform 51"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" path="m,l1195,1195,,xe" fillcolor="#f15d35" stroked="f">
                    <v:path arrowok="t" o:connecttype="custom" o:connectlocs="0,591;1195,1786;0,591" o:connectangles="0,0,0"/>
                  </v:shape>
                  <v:shape id="Freeform 52"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" path="m1194,l,1195,1194,2389,2389,1195,1194,xe" fillcolor="#e06742 [3208]" stroked="f">
                    <v:path arrowok="t" o:connecttype="custom" o:connectlocs="1194,591;0,1786;1194,2980;2389,1786;1194,591" o:connectangles="0,0,0,0,0"/>
                  </v:shape>
                </v:group>
                <v:group id="Group 53" o:spid="_x0000_s1034" style="position:absolute;left:-15;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reeform 54"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" path="m,l,1194,1192,2386r597,-597l,xe" fillcolor="#4495a2 [3206]" stroked="f">
                    <v:path arrowok="t" o:connecttype="custom" o:connectlocs="0,12290;0,13484;1192,14676;1789,14079;0,12290" o:connectangles="0,0,0,0,0"/>
                  </v:shape>
                  <v:shape id="Freeform 55"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" path="m,l,1161r1161,l,xe" fillcolor="#aa5881 [3207]" stroked="f">
                    <v:path arrowok="t" o:connecttype="custom" o:connectlocs="0,14679;0,15840;1161,15840;0,14679" o:connectangles="0,0,0,0"/>
                  </v:shape>
                  <v:shape id="Freeform 56"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" path="m,l1164,1165,,xe" fillcolor="#f15d35" stroked="f">
                    <v:path arrowok="t" o:connecttype="custom" o:connectlocs="0,14675;1164,15840;0,14675" o:connectangles="0,0,0"/>
                  </v:shape>
                  <v:shape id="Freeform 57"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" path="m1165,l,1164r2329,l1165,xe" fillcolor="#e06742 [3208]" stroked="f">
                    <v:path arrowok="t" o:connecttype="custom" o:connectlocs="1165,14676;0,15840;2329,15840;1165,14676" o:connectangles="0,0,0,0"/>
                  </v:shape>
                </v:group>
                <w10:wrap anchorx="page"/>
                <w10:anchorlock/>
              </v:group>
            </w:pict>
          </mc:Fallback>
        </mc:AlternateContent>
      </w:r>
      <w:r w:rsidR="0040296D" w:rsidRPr="00A1438C">
        <w:rPr>
          <w:sz w:val="68"/>
          <w:szCs w:val="68"/>
        </w:rPr>
        <w:t>Conclusion</w:t>
      </w:r>
    </w:p>
    <w:p w14:paraId="4F909461" w14:textId="77777777" w:rsidR="007B4205" w:rsidRDefault="007B4205" w:rsidP="0040296D">
      <w:pPr>
        <w:spacing w:before="0"/>
        <w:rPr>
          <w:sz w:val="44"/>
          <w:szCs w:val="44"/>
        </w:rPr>
      </w:pPr>
    </w:p>
    <w:p w14:paraId="555B55FF" w14:textId="24E16531" w:rsidR="00BC72EF" w:rsidRDefault="0040296D" w:rsidP="0040296D">
      <w:pPr>
        <w:spacing w:before="0"/>
        <w:rPr>
          <w:sz w:val="44"/>
          <w:szCs w:val="44"/>
        </w:rPr>
      </w:pPr>
      <w:r w:rsidRPr="0040296D">
        <w:rPr>
          <w:sz w:val="44"/>
          <w:szCs w:val="44"/>
        </w:rPr>
        <w:t>Thanks fo</w:t>
      </w:r>
      <w:r w:rsidR="006D5B0D">
        <w:rPr>
          <w:sz w:val="44"/>
          <w:szCs w:val="44"/>
        </w:rPr>
        <w:t>r joining our word ga</w:t>
      </w:r>
      <w:r w:rsidRPr="0040296D">
        <w:rPr>
          <w:sz w:val="44"/>
          <w:szCs w:val="44"/>
        </w:rPr>
        <w:t>me</w:t>
      </w:r>
      <w:r>
        <w:rPr>
          <w:sz w:val="44"/>
          <w:szCs w:val="44"/>
        </w:rPr>
        <w:t xml:space="preserve"> keyW0rd</w:t>
      </w:r>
      <w:r w:rsidRPr="0040296D">
        <w:rPr>
          <w:sz w:val="44"/>
          <w:szCs w:val="44"/>
        </w:rPr>
        <w:t>! We hope you had fun, challenged your mind and learned something new. Word games not only develop creativity and quick thinking</w:t>
      </w:r>
      <w:r>
        <w:rPr>
          <w:sz w:val="44"/>
          <w:szCs w:val="44"/>
        </w:rPr>
        <w:t>.</w:t>
      </w:r>
    </w:p>
    <w:p w14:paraId="75F3DCF1" w14:textId="77777777" w:rsidR="00BC72EF" w:rsidRDefault="00BC72EF">
      <w:pPr>
        <w:spacing w:before="0" w:after="0" w:line="240" w:lineRule="auto"/>
        <w:rPr>
          <w:sz w:val="44"/>
          <w:szCs w:val="44"/>
        </w:rPr>
      </w:pPr>
      <w:r>
        <w:rPr>
          <w:sz w:val="44"/>
          <w:szCs w:val="44"/>
        </w:rPr>
        <w:br w:type="page"/>
      </w:r>
    </w:p>
    <w:p w14:paraId="1AACBED3" w14:textId="77777777" w:rsidR="0076320E" w:rsidRDefault="0076320E" w:rsidP="0040296D">
      <w:pPr>
        <w:spacing w:before="0"/>
        <w:rPr>
          <w:sz w:val="72"/>
          <w:szCs w:val="72"/>
        </w:rPr>
      </w:pPr>
    </w:p>
    <w:p w14:paraId="720E2D01" w14:textId="1472FEFC" w:rsidR="00036975" w:rsidRDefault="00BC72EF" w:rsidP="0040296D">
      <w:pPr>
        <w:spacing w:before="0"/>
        <w:rPr>
          <w:sz w:val="72"/>
          <w:szCs w:val="72"/>
        </w:rPr>
      </w:pPr>
      <w:r w:rsidRPr="00BC72EF">
        <w:rPr>
          <w:sz w:val="72"/>
          <w:szCs w:val="72"/>
        </w:rPr>
        <w:t>Block diagram</w:t>
      </w:r>
    </w:p>
    <w:p w14:paraId="13FD45C7" w14:textId="6742621E" w:rsidR="00BC72EF" w:rsidRPr="00BC72EF" w:rsidRDefault="0076320E" w:rsidP="0040296D">
      <w:pPr>
        <w:spacing w:before="0"/>
        <w:rPr>
          <w:sz w:val="72"/>
          <w:szCs w:val="72"/>
        </w:rPr>
      </w:pPr>
      <w:r>
        <w:rPr>
          <w:noProof/>
          <w:sz w:val="72"/>
          <w:szCs w:val="72"/>
          <w:lang w:bidi="ar-SA"/>
        </w:rPr>
        <w:drawing>
          <wp:inline distT="0" distB="0" distL="0" distR="0" wp14:anchorId="78BAFC66" wp14:editId="1C11767F">
            <wp:extent cx="6849110" cy="4204970"/>
            <wp:effectExtent l="0" t="0" r="8890" b="5080"/>
            <wp:docPr id="115" name="Картина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Screenshot 2024-11-25 000453.png"/>
                    <pic:cNvPicPr/>
                  </pic:nvPicPr>
                  <pic:blipFill>
                    <a:blip r:embed="rId14">
                      <a:extLst>
                        <a:ext uri="{28A0092B-C50C-407E-A947-70E740481C1C}">
                          <a14:useLocalDpi xmlns:a14="http://schemas.microsoft.com/office/drawing/2010/main" val="0"/>
                        </a:ext>
                      </a:extLst>
                    </a:blip>
                    <a:stretch>
                      <a:fillRect/>
                    </a:stretch>
                  </pic:blipFill>
                  <pic:spPr>
                    <a:xfrm>
                      <a:off x="0" y="0"/>
                      <a:ext cx="6849110" cy="4204970"/>
                    </a:xfrm>
                    <a:prstGeom prst="rect">
                      <a:avLst/>
                    </a:prstGeom>
                  </pic:spPr>
                </pic:pic>
              </a:graphicData>
            </a:graphic>
          </wp:inline>
        </w:drawing>
      </w:r>
    </w:p>
    <w:p w14:paraId="33CCB6E8" w14:textId="6249FA59" w:rsidR="002D6036" w:rsidRDefault="00036975" w:rsidP="00597495">
      <w:pPr>
        <w:spacing w:before="0" w:after="0" w:line="240" w:lineRule="auto"/>
        <w:rPr>
          <w:sz w:val="44"/>
          <w:szCs w:val="44"/>
        </w:rPr>
      </w:pPr>
      <w:r>
        <w:rPr>
          <w:sz w:val="44"/>
          <w:szCs w:val="44"/>
        </w:rPr>
        <w:br w:type="page"/>
      </w:r>
      <w:r w:rsidR="00BC72EF" w:rsidRPr="00702223">
        <w:rPr>
          <w:noProof/>
          <w:sz w:val="22"/>
          <w:szCs w:val="14"/>
          <w:lang w:bidi="ar-SA"/>
        </w:rPr>
        <mc:AlternateContent>
          <mc:Choice Requires="wpg">
            <w:drawing>
              <wp:anchor distT="0" distB="0" distL="114300" distR="114300" simplePos="0" relativeHeight="251682816" behindDoc="1" locked="1" layoutInCell="1" allowOverlap="1" wp14:anchorId="4B160D43" wp14:editId="3A1FDB75">
                <wp:simplePos x="0" y="0"/>
                <wp:positionH relativeFrom="page">
                  <wp:posOffset>-19050</wp:posOffset>
                </wp:positionH>
                <wp:positionV relativeFrom="paragraph">
                  <wp:posOffset>-7093585</wp:posOffset>
                </wp:positionV>
                <wp:extent cx="7589520" cy="10058400"/>
                <wp:effectExtent l="0" t="0" r="0" b="0"/>
                <wp:wrapNone/>
                <wp:docPr id="88" name="Group 22" descr="Decorative">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dec="http://schemas.microsoft.com/office/drawing/2017/decorative" xmlns:cx1="http://schemas.microsoft.com/office/drawing/2015/9/8/chartex"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0" y="0"/>
                          <a:chExt cx="11955" cy="15841"/>
                        </a:xfrm>
                      </wpg:grpSpPr>
                      <wpg:grpSp>
                        <wpg:cNvPr id="102" name="Group 23"/>
                        <wpg:cNvGrpSpPr>
                          <a:grpSpLocks/>
                        </wpg:cNvGrpSpPr>
                        <wpg:grpSpPr bwMode="auto">
                          <a:xfrm>
                            <a:off x="6586" y="0"/>
                            <a:ext cx="5369" cy="2980"/>
                            <a:chOff x="6586" y="0"/>
                            <a:chExt cx="5369" cy="2980"/>
                          </a:xfrm>
                        </wpg:grpSpPr>
                        <wps:wsp>
                          <wps:cNvPr id="103" name="AutoShape 24"/>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25"/>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26"/>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27"/>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28"/>
                          <wps:cNvSpPr>
                            <a:spLocks/>
                          </wps:cNvSpPr>
                          <wps:spPr bwMode="auto">
                            <a:xfrm>
                              <a:off x="9566" y="591"/>
                              <a:ext cx="2389" cy="2389"/>
                            </a:xfrm>
                            <a:custGeom>
                              <a:avLst/>
                              <a:gdLst>
                                <a:gd name="T0" fmla="+- 0 11955 9566"/>
                                <a:gd name="T1" fmla="*/ T0 w 2389"/>
                                <a:gd name="T2" fmla="+- 0 1786 591"/>
                                <a:gd name="T3" fmla="*/ 1786 h 2389"/>
                                <a:gd name="T4" fmla="+- 0 10760 9566"/>
                                <a:gd name="T5" fmla="*/ T4 w 2389"/>
                                <a:gd name="T6" fmla="+- 0 591 591"/>
                                <a:gd name="T7" fmla="*/ 591 h 2389"/>
                                <a:gd name="T8" fmla="+- 0 9566 9566"/>
                                <a:gd name="T9" fmla="*/ T8 w 2389"/>
                                <a:gd name="T10" fmla="+- 0 1786 591"/>
                                <a:gd name="T11" fmla="*/ 1786 h 2389"/>
                                <a:gd name="T12" fmla="+- 0 10760 9566"/>
                                <a:gd name="T13" fmla="*/ T12 w 2389"/>
                                <a:gd name="T14" fmla="+- 0 2980 591"/>
                                <a:gd name="T15" fmla="*/ 2980 h 2389"/>
                                <a:gd name="T16" fmla="+- 0 11955 9566"/>
                                <a:gd name="T17" fmla="*/ T16 w 2389"/>
                                <a:gd name="T18" fmla="+- 0 1786 591"/>
                                <a:gd name="T19" fmla="*/ 1786 h 2389"/>
                              </a:gdLst>
                              <a:ahLst/>
                              <a:cxnLst>
                                <a:cxn ang="0">
                                  <a:pos x="T1" y="T3"/>
                                </a:cxn>
                                <a:cxn ang="0">
                                  <a:pos x="T5" y="T7"/>
                                </a:cxn>
                                <a:cxn ang="0">
                                  <a:pos x="T9" y="T11"/>
                                </a:cxn>
                                <a:cxn ang="0">
                                  <a:pos x="T13" y="T15"/>
                                </a:cxn>
                                <a:cxn ang="0">
                                  <a:pos x="T17" y="T19"/>
                                </a:cxn>
                              </a:cxnLst>
                              <a:rect l="0" t="0" r="r" b="b"/>
                              <a:pathLst>
                                <a:path w="2389" h="2389">
                                  <a:moveTo>
                                    <a:pt x="2389" y="1195"/>
                                  </a:moveTo>
                                  <a:lnTo>
                                    <a:pt x="1194" y="0"/>
                                  </a:lnTo>
                                  <a:lnTo>
                                    <a:pt x="0" y="1195"/>
                                  </a:lnTo>
                                  <a:lnTo>
                                    <a:pt x="1194" y="2389"/>
                                  </a:lnTo>
                                  <a:lnTo>
                                    <a:pt x="2389" y="1195"/>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8" name="Group 29"/>
                        <wpg:cNvGrpSpPr>
                          <a:grpSpLocks/>
                        </wpg:cNvGrpSpPr>
                        <wpg:grpSpPr bwMode="auto">
                          <a:xfrm>
                            <a:off x="0" y="12290"/>
                            <a:ext cx="3551" cy="3551"/>
                            <a:chOff x="0" y="12290"/>
                            <a:chExt cx="3551" cy="3551"/>
                          </a:xfrm>
                        </wpg:grpSpPr>
                        <wps:wsp>
                          <wps:cNvPr id="109" name="Freeform 30"/>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31"/>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32"/>
                          <wps:cNvSpPr>
                            <a:spLocks/>
                          </wps:cNvSpPr>
                          <wps:spPr bwMode="auto">
                            <a:xfrm>
                              <a:off x="1221" y="14675"/>
                              <a:ext cx="2329" cy="1165"/>
                            </a:xfrm>
                            <a:custGeom>
                              <a:avLst/>
                              <a:gdLst>
                                <a:gd name="T0" fmla="+- 0 3550 1221"/>
                                <a:gd name="T1" fmla="*/ T0 w 2329"/>
                                <a:gd name="T2" fmla="+- 0 15840 14676"/>
                                <a:gd name="T3" fmla="*/ 15840 h 1165"/>
                                <a:gd name="T4" fmla="+- 0 2386 1221"/>
                                <a:gd name="T5" fmla="*/ T4 w 2329"/>
                                <a:gd name="T6" fmla="+- 0 14676 14676"/>
                                <a:gd name="T7" fmla="*/ 14676 h 1165"/>
                                <a:gd name="T8" fmla="+- 0 1221 1221"/>
                                <a:gd name="T9" fmla="*/ T8 w 2329"/>
                                <a:gd name="T10" fmla="+- 0 15840 14676"/>
                                <a:gd name="T11" fmla="*/ 15840 h 1165"/>
                                <a:gd name="T12" fmla="+- 0 3550 1221"/>
                                <a:gd name="T13" fmla="*/ T12 w 2329"/>
                                <a:gd name="T14" fmla="+- 0 15840 14676"/>
                                <a:gd name="T15" fmla="*/ 15840 h 1165"/>
                              </a:gdLst>
                              <a:ahLst/>
                              <a:cxnLst>
                                <a:cxn ang="0">
                                  <a:pos x="T1" y="T3"/>
                                </a:cxn>
                                <a:cxn ang="0">
                                  <a:pos x="T5" y="T7"/>
                                </a:cxn>
                                <a:cxn ang="0">
                                  <a:pos x="T9" y="T11"/>
                                </a:cxn>
                                <a:cxn ang="0">
                                  <a:pos x="T13" y="T15"/>
                                </a:cxn>
                              </a:cxnLst>
                              <a:rect l="0" t="0" r="r" b="b"/>
                              <a:pathLst>
                                <a:path w="2329" h="1165">
                                  <a:moveTo>
                                    <a:pt x="2329" y="1164"/>
                                  </a:moveTo>
                                  <a:lnTo>
                                    <a:pt x="1165" y="0"/>
                                  </a:lnTo>
                                  <a:lnTo>
                                    <a:pt x="0" y="1164"/>
                                  </a:lnTo>
                                  <a:lnTo>
                                    <a:pt x="2329" y="1164"/>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cx1="http://schemas.microsoft.com/office/drawing/2015/9/8/chartex">
            <w:pict>
              <v:group w14:anchorId="17AB75F1" id="Group 22" o:spid="_x0000_s1026" alt="Decorative" style="position:absolute;margin-left:-1.5pt;margin-top:-558.55pt;width:597.6pt;height:11in;z-index:-251633664;mso-position-horizontal-relative:page"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">
                <v:group id="Group 23"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AutoShape 24"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" path="m1786,591l1194,,,,1188,1188,1786,591m3577,2383l2980,1786r-597,597l2980,2980r597,-597e" fillcolor="#4495a2 [3206]" stroked="f">
                    <v:path arrowok="t" o:connecttype="custom" o:connectlocs="1786,591;1194,0;0,0;1188,1188;1786,591;3577,2383;2980,1786;2383,2383;2980,2980;3577,2383" o:connectangles="0,0,0,0,0,0,0,0,0,0"/>
                  </v:shape>
                  <v:shape id="Freeform 25"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" path="m597,l,598,1195,1792r597,-597l597,xe" fillcolor="#f9d448 [3209]" stroked="f">
                    <v:path arrowok="t" o:connecttype="custom" o:connectlocs="597,1188;0,1786;1195,2980;1792,2383;597,1188" o:connectangles="0,0,0,0,0"/>
                  </v:shape>
                  <v:shape id="Freeform 26"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" path="m1183,l,,591,591,1183,xe" fillcolor="#4495a2 [3206]" stroked="f">
                    <v:path arrowok="t" o:connecttype="custom" o:connectlocs="1183,0;0,0;591,591;1183,0" o:connectangles="0,0,0,0"/>
                  </v:shape>
                  <v:shape id="Freeform 27"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" path="m598,l,597,1195,1792r597,-597l598,xe" fillcolor="#7ca655 [3215]" stroked="f">
                    <v:path arrowok="t" o:connecttype="custom" o:connectlocs="598,591;0,1188;1195,2383;1792,1786;598,591" o:connectangles="0,0,0,0,0"/>
                  </v:shape>
                  <v:shape id="Freeform 28" o:spid="_x0000_s1032"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" path="m2389,1195l1194,,,1195,1194,2389,2389,1195e" fillcolor="#f9d448 [3209]" stroked="f">
                    <v:path arrowok="t" o:connecttype="custom" o:connectlocs="2389,1786;1194,591;0,1786;1194,2980;2389,1786" o:connectangles="0,0,0,0,0"/>
                  </v:shape>
                </v:group>
                <v:group id="Group 29" o:spid="_x0000_s1033"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Freeform 30" o:spid="_x0000_s1034"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" path="m,l,1194,1192,2386r597,-597l,xe" fillcolor="#4495a2 [3206]" stroked="f">
                    <v:path arrowok="t" o:connecttype="custom" o:connectlocs="0,12290;0,13484;1192,14676;1789,14079;0,12290" o:connectangles="0,0,0,0,0"/>
                  </v:shape>
                  <v:shape id="Freeform 31" o:spid="_x0000_s1035"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" path="m,l,1161r1161,l,xe" fillcolor="#7ca655 [3215]" stroked="f">
                    <v:path arrowok="t" o:connecttype="custom" o:connectlocs="0,14679;0,15840;1161,15840;0,14679" o:connectangles="0,0,0,0"/>
                  </v:shape>
                  <v:shape id="Freeform 32" o:spid="_x0000_s1036" style="position:absolute;left:1221;top:14675;width:2329;height:1165;visibility:visible;mso-wrap-style:square;v-text-anchor:top" coordsize="2329,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" path="m2329,1164l1165,,,1164r2329,e" fillcolor="#f9d448 [3209]" stroked="f">
                    <v:path arrowok="t" o:connecttype="custom" o:connectlocs="2329,15840;1165,14676;0,15840;2329,15840" o:connectangles="0,0,0,0"/>
                  </v:shape>
                </v:group>
                <w10:wrap anchorx="page"/>
                <w10:anchorlock/>
              </v:group>
            </w:pict>
          </mc:Fallback>
        </mc:AlternateContent>
      </w:r>
    </w:p>
    <w:p w14:paraId="25385F72" w14:textId="77777777" w:rsidR="002D6036" w:rsidRDefault="002D6036" w:rsidP="00597495">
      <w:pPr>
        <w:spacing w:before="0" w:after="0" w:line="240" w:lineRule="auto"/>
        <w:rPr>
          <w:sz w:val="44"/>
          <w:szCs w:val="44"/>
        </w:rPr>
      </w:pPr>
    </w:p>
    <w:p w14:paraId="0687186C" w14:textId="4F91BE25" w:rsidR="00283562" w:rsidRPr="002D6036" w:rsidRDefault="00A1438C" w:rsidP="00597495">
      <w:pPr>
        <w:spacing w:before="0" w:after="0" w:line="240" w:lineRule="auto"/>
        <w:rPr>
          <w:sz w:val="72"/>
          <w:szCs w:val="72"/>
        </w:rPr>
      </w:pPr>
      <w:r w:rsidRPr="002D6036">
        <w:rPr>
          <w:noProof/>
          <w:sz w:val="72"/>
          <w:szCs w:val="72"/>
          <w:lang w:bidi="ar-SA"/>
        </w:rPr>
        <mc:AlternateContent>
          <mc:Choice Requires="wpg">
            <w:drawing>
              <wp:anchor distT="0" distB="0" distL="114300" distR="114300" simplePos="0" relativeHeight="251676672" behindDoc="1" locked="1" layoutInCell="1" allowOverlap="1" wp14:anchorId="486AD319" wp14:editId="18FA83C4">
                <wp:simplePos x="0" y="0"/>
                <wp:positionH relativeFrom="page">
                  <wp:align>left</wp:align>
                </wp:positionH>
                <wp:positionV relativeFrom="paragraph">
                  <wp:posOffset>-1237615</wp:posOffset>
                </wp:positionV>
                <wp:extent cx="7589520" cy="10058400"/>
                <wp:effectExtent l="0" t="0" r="0" b="0"/>
                <wp:wrapNone/>
                <wp:docPr id="89" name="Group 72" descr="Decorative">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dec="http://schemas.microsoft.com/office/drawing/2017/decorative" xmlns:cx1="http://schemas.microsoft.com/office/drawing/2015/9/8/chartex"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0" y="0"/>
                          <a:chExt cx="11955" cy="15841"/>
                        </a:xfrm>
                      </wpg:grpSpPr>
                      <wpg:grpSp>
                        <wpg:cNvPr id="90" name="Group 59"/>
                        <wpg:cNvGrpSpPr>
                          <a:grpSpLocks/>
                        </wpg:cNvGrpSpPr>
                        <wpg:grpSpPr bwMode="auto">
                          <a:xfrm>
                            <a:off x="6586" y="0"/>
                            <a:ext cx="5369" cy="2980"/>
                            <a:chOff x="6586" y="0"/>
                            <a:chExt cx="5369" cy="2980"/>
                          </a:xfrm>
                        </wpg:grpSpPr>
                        <wps:wsp>
                          <wps:cNvPr id="91" name="AutoShape 60"/>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61"/>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62"/>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63"/>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64"/>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65"/>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7" name="Group 66"/>
                        <wpg:cNvGrpSpPr>
                          <a:grpSpLocks/>
                        </wpg:cNvGrpSpPr>
                        <wpg:grpSpPr bwMode="auto">
                          <a:xfrm>
                            <a:off x="0" y="12290"/>
                            <a:ext cx="3551" cy="3551"/>
                            <a:chOff x="0" y="12290"/>
                            <a:chExt cx="3551" cy="3551"/>
                          </a:xfrm>
                        </wpg:grpSpPr>
                        <wps:wsp>
                          <wps:cNvPr id="98" name="Freeform 67"/>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68"/>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69"/>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70"/>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cx1="http://schemas.microsoft.com/office/drawing/2015/9/8/chartex">
            <w:pict>
              <v:group w14:anchorId="7A211062" id="Group 72" o:spid="_x0000_s1026" alt="Decorative" style="position:absolute;margin-left:0;margin-top:-97.45pt;width:597.6pt;height:11in;z-index:-251639808;mso-position-horizontal:left;mso-position-horizontal-relative:page"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">
                <v:group id="Group 59"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AutoShape 60"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" path="m1786,591l1194,,,,1188,1188,1786,591m3577,2383l2980,1786r-597,597l2980,2980r597,-597e" fillcolor="#7f7f7f [1612]" stroked="f">
                    <v:path arrowok="t" o:connecttype="custom" o:connectlocs="1786,591;1194,0;0,0;1188,1188;1786,591;3577,2383;2980,1786;2383,2383;2980,2980;3577,2383" o:connectangles="0,0,0,0,0,0,0,0,0,0"/>
                  </v:shape>
                  <v:shape id="Freeform 61"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" path="m597,l,598,1195,1792r597,-597l597,xe" fillcolor="#e4e4e4 [3214]" stroked="f">
                    <v:path arrowok="t" o:connecttype="custom" o:connectlocs="597,1188;0,1786;1195,2980;1792,2383;597,1188" o:connectangles="0,0,0,0,0"/>
                  </v:shape>
                  <v:shape id="Freeform 62"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" path="m1183,l,,591,591,1183,xe" fillcolor="#7f7f7f [1612]" stroked="f">
                    <v:path arrowok="t" o:connecttype="custom" o:connectlocs="1183,0;0,0;591,591;1183,0" o:connectangles="0,0,0,0"/>
                  </v:shape>
                  <v:shape id="Freeform 63"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" path="m598,l,597,1195,1792r597,-597l598,xe" fillcolor="black [3213]" stroked="f">
                    <v:path arrowok="t" o:connecttype="custom" o:connectlocs="598,591;0,1188;1195,2383;1792,1786;598,591" o:connectangles="0,0,0,0,0"/>
                  </v:shape>
                  <v:shape id="Freeform 64"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" path="m,l1195,1195,,xe" fillcolor="#f15d35" stroked="f">
                    <v:path arrowok="t" o:connecttype="custom" o:connectlocs="0,591;1195,1786;0,591" o:connectangles="0,0,0"/>
                  </v:shape>
                  <v:shape id="Freeform 65"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" path="m1194,l,1195,1194,2389,2389,1195,1194,xe" fillcolor="#e4e4e4 [3214]" stroked="f">
                    <v:path arrowok="t" o:connecttype="custom" o:connectlocs="1194,591;0,1786;1194,2980;2389,1786;1194,591" o:connectangles="0,0,0,0,0"/>
                  </v:shape>
                </v:group>
                <v:group id="Group 66" o:spid="_x0000_s1034"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 id="Freeform 67"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" path="m,l,1194,1192,2386r597,-597l,xe" fillcolor="#7f7f7f [1612]" stroked="f">
                    <v:path arrowok="t" o:connecttype="custom" o:connectlocs="0,12290;0,13484;1192,14676;1789,14079;0,12290" o:connectangles="0,0,0,0,0"/>
                  </v:shape>
                  <v:shape id="Freeform 68"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" path="m,l,1161r1161,l,xe" fillcolor="black [3213]" stroked="f">
                    <v:path arrowok="t" o:connecttype="custom" o:connectlocs="0,14679;0,15840;1161,15840;0,14679" o:connectangles="0,0,0,0"/>
                  </v:shape>
                  <v:shape id="Freeform 69"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" path="m,l1164,1165,,xe" fillcolor="#f15d35" stroked="f">
                    <v:path arrowok="t" o:connecttype="custom" o:connectlocs="0,14675;1164,15840;0,14675" o:connectangles="0,0,0"/>
                  </v:shape>
                  <v:shape id="Freeform 70"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" path="m1165,l,1164r2329,l1165,xe" fillcolor="#e4e4e4 [3214]" stroked="f">
                    <v:path arrowok="t" o:connecttype="custom" o:connectlocs="1165,14676;0,15840;2329,15840;1165,14676" o:connectangles="0,0,0,0"/>
                  </v:shape>
                </v:group>
                <w10:wrap anchorx="page"/>
                <w10:anchorlock/>
              </v:group>
            </w:pict>
          </mc:Fallback>
        </mc:AlternateContent>
      </w:r>
      <w:r w:rsidR="00597495" w:rsidRPr="002D6036">
        <w:rPr>
          <w:sz w:val="72"/>
          <w:szCs w:val="72"/>
        </w:rPr>
        <w:t>Function</w:t>
      </w:r>
    </w:p>
    <w:tbl>
      <w:tblPr>
        <w:tblpPr w:leftFromText="180" w:rightFromText="180" w:vertAnchor="page" w:horzAnchor="margin" w:tblpY="3741"/>
        <w:tblW w:w="76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4530"/>
      </w:tblGrid>
      <w:tr w:rsidR="00597495" w:rsidRPr="00036975" w14:paraId="71FE132F" w14:textId="77777777" w:rsidTr="002D6036">
        <w:trPr>
          <w:trHeight w:val="300"/>
        </w:trPr>
        <w:tc>
          <w:tcPr>
            <w:tcW w:w="3105" w:type="dxa"/>
            <w:tcBorders>
              <w:top w:val="single" w:sz="6" w:space="0" w:color="999999"/>
              <w:left w:val="single" w:sz="6" w:space="0" w:color="999999"/>
              <w:bottom w:val="single" w:sz="12" w:space="0" w:color="666666"/>
              <w:right w:val="single" w:sz="6" w:space="0" w:color="999999"/>
            </w:tcBorders>
            <w:shd w:val="clear" w:color="auto" w:fill="auto"/>
            <w:hideMark/>
          </w:tcPr>
          <w:p w14:paraId="59E755D6" w14:textId="77777777" w:rsidR="00597495" w:rsidRPr="00036975" w:rsidRDefault="00597495" w:rsidP="002D6036">
            <w:pPr>
              <w:widowControl/>
              <w:autoSpaceDE/>
              <w:autoSpaceDN/>
              <w:spacing w:before="0" w:after="0" w:line="240" w:lineRule="auto"/>
              <w:jc w:val="center"/>
              <w:textAlignment w:val="baseline"/>
              <w:rPr>
                <w:rFonts w:ascii="Segoe UI" w:eastAsia="Times New Roman" w:hAnsi="Segoe UI" w:cs="Segoe UI"/>
                <w:b/>
                <w:bCs/>
                <w:color w:val="auto"/>
                <w:szCs w:val="18"/>
                <w:lang w:val="en-GB" w:eastAsia="en-GB" w:bidi="ar-SA"/>
              </w:rPr>
            </w:pPr>
            <w:r w:rsidRPr="00036975">
              <w:rPr>
                <w:rFonts w:ascii="Times New Roman" w:eastAsia="Times New Roman" w:hAnsi="Times New Roman" w:cs="Times New Roman"/>
                <w:b/>
                <w:bCs/>
                <w:color w:val="auto"/>
                <w:sz w:val="36"/>
                <w:szCs w:val="36"/>
                <w:lang w:eastAsia="en-GB" w:bidi="ar-SA"/>
              </w:rPr>
              <w:t>Type</w:t>
            </w:r>
            <w:r w:rsidRPr="00036975">
              <w:rPr>
                <w:rFonts w:ascii="Times New Roman" w:eastAsia="Times New Roman" w:hAnsi="Times New Roman" w:cs="Times New Roman"/>
                <w:b/>
                <w:bCs/>
                <w:color w:val="auto"/>
                <w:sz w:val="36"/>
                <w:szCs w:val="36"/>
                <w:lang w:val="en-GB" w:eastAsia="en-GB" w:bidi="ar-SA"/>
              </w:rPr>
              <w:t> </w:t>
            </w:r>
          </w:p>
        </w:tc>
        <w:tc>
          <w:tcPr>
            <w:tcW w:w="4530" w:type="dxa"/>
            <w:tcBorders>
              <w:top w:val="single" w:sz="6" w:space="0" w:color="999999"/>
              <w:left w:val="single" w:sz="6" w:space="0" w:color="999999"/>
              <w:bottom w:val="single" w:sz="12" w:space="0" w:color="666666"/>
              <w:right w:val="single" w:sz="6" w:space="0" w:color="999999"/>
            </w:tcBorders>
            <w:shd w:val="clear" w:color="auto" w:fill="auto"/>
            <w:hideMark/>
          </w:tcPr>
          <w:p w14:paraId="1AD4D50D" w14:textId="77777777" w:rsidR="00597495" w:rsidRPr="00036975" w:rsidRDefault="00597495" w:rsidP="002D6036">
            <w:pPr>
              <w:widowControl/>
              <w:autoSpaceDE/>
              <w:autoSpaceDN/>
              <w:spacing w:before="0" w:after="0" w:line="240" w:lineRule="auto"/>
              <w:jc w:val="center"/>
              <w:textAlignment w:val="baseline"/>
              <w:rPr>
                <w:rFonts w:ascii="Segoe UI" w:eastAsia="Times New Roman" w:hAnsi="Segoe UI" w:cs="Segoe UI"/>
                <w:b/>
                <w:bCs/>
                <w:color w:val="auto"/>
                <w:szCs w:val="18"/>
                <w:lang w:val="en-GB" w:eastAsia="en-GB" w:bidi="ar-SA"/>
              </w:rPr>
            </w:pPr>
            <w:r w:rsidRPr="00036975">
              <w:rPr>
                <w:rFonts w:ascii="Times New Roman" w:eastAsia="Times New Roman" w:hAnsi="Times New Roman" w:cs="Times New Roman"/>
                <w:b/>
                <w:bCs/>
                <w:color w:val="auto"/>
                <w:sz w:val="36"/>
                <w:szCs w:val="36"/>
                <w:lang w:eastAsia="en-GB" w:bidi="ar-SA"/>
              </w:rPr>
              <w:t>Name</w:t>
            </w:r>
            <w:r w:rsidRPr="00036975">
              <w:rPr>
                <w:rFonts w:ascii="Times New Roman" w:eastAsia="Times New Roman" w:hAnsi="Times New Roman" w:cs="Times New Roman"/>
                <w:b/>
                <w:bCs/>
                <w:color w:val="auto"/>
                <w:sz w:val="36"/>
                <w:szCs w:val="36"/>
                <w:lang w:val="en-GB" w:eastAsia="en-GB" w:bidi="ar-SA"/>
              </w:rPr>
              <w:t> </w:t>
            </w:r>
          </w:p>
        </w:tc>
      </w:tr>
      <w:tr w:rsidR="00597495" w:rsidRPr="00036975" w14:paraId="688417C7" w14:textId="77777777" w:rsidTr="002D6036">
        <w:trPr>
          <w:trHeight w:val="300"/>
        </w:trPr>
        <w:tc>
          <w:tcPr>
            <w:tcW w:w="3105" w:type="dxa"/>
            <w:tcBorders>
              <w:top w:val="single" w:sz="6" w:space="0" w:color="999999"/>
              <w:left w:val="single" w:sz="6" w:space="0" w:color="999999"/>
              <w:bottom w:val="single" w:sz="6" w:space="0" w:color="999999"/>
              <w:right w:val="single" w:sz="6" w:space="0" w:color="999999"/>
            </w:tcBorders>
            <w:shd w:val="clear" w:color="auto" w:fill="auto"/>
            <w:hideMark/>
          </w:tcPr>
          <w:p w14:paraId="3B32EC82" w14:textId="77777777" w:rsidR="00597495" w:rsidRPr="00036975" w:rsidRDefault="00597495" w:rsidP="002D6036">
            <w:pPr>
              <w:widowControl/>
              <w:autoSpaceDE/>
              <w:autoSpaceDN/>
              <w:spacing w:before="0" w:after="0" w:line="240" w:lineRule="auto"/>
              <w:jc w:val="center"/>
              <w:textAlignment w:val="baseline"/>
              <w:rPr>
                <w:rFonts w:ascii="Segoe UI" w:eastAsia="Times New Roman" w:hAnsi="Segoe UI" w:cs="Segoe UI"/>
                <w:b/>
                <w:bCs/>
                <w:noProof/>
                <w:color w:val="auto"/>
                <w:szCs w:val="18"/>
                <w:lang w:val="en-GB" w:eastAsia="en-GB" w:bidi="ar-SA"/>
              </w:rPr>
            </w:pPr>
            <w:r w:rsidRPr="00036975">
              <w:rPr>
                <w:rFonts w:ascii="Times New Roman" w:eastAsia="Times New Roman" w:hAnsi="Times New Roman" w:cs="Times New Roman"/>
                <w:b/>
                <w:bCs/>
                <w:noProof/>
                <w:color w:val="auto"/>
                <w:sz w:val="28"/>
                <w:szCs w:val="28"/>
                <w:lang w:eastAsia="en-GB" w:bidi="ar-SA"/>
              </w:rPr>
              <w:t>void</w:t>
            </w:r>
            <w:r w:rsidRPr="00036975">
              <w:rPr>
                <w:rFonts w:ascii="Times New Roman" w:eastAsia="Times New Roman" w:hAnsi="Times New Roman" w:cs="Times New Roman"/>
                <w:b/>
                <w:bCs/>
                <w:noProof/>
                <w:color w:val="auto"/>
                <w:sz w:val="28"/>
                <w:szCs w:val="28"/>
                <w:lang w:val="en-GB" w:eastAsia="en-GB" w:bidi="ar-SA"/>
              </w:rPr>
              <w:t> </w:t>
            </w:r>
          </w:p>
        </w:tc>
        <w:tc>
          <w:tcPr>
            <w:tcW w:w="4530" w:type="dxa"/>
            <w:tcBorders>
              <w:top w:val="single" w:sz="6" w:space="0" w:color="999999"/>
              <w:left w:val="single" w:sz="6" w:space="0" w:color="999999"/>
              <w:bottom w:val="single" w:sz="6" w:space="0" w:color="999999"/>
              <w:right w:val="single" w:sz="6" w:space="0" w:color="999999"/>
            </w:tcBorders>
            <w:shd w:val="clear" w:color="auto" w:fill="auto"/>
            <w:hideMark/>
          </w:tcPr>
          <w:p w14:paraId="2BA80993" w14:textId="77777777" w:rsidR="00597495" w:rsidRPr="00036975" w:rsidRDefault="00597495" w:rsidP="002D6036">
            <w:pPr>
              <w:widowControl/>
              <w:autoSpaceDE/>
              <w:autoSpaceDN/>
              <w:spacing w:before="0" w:after="0" w:line="240" w:lineRule="auto"/>
              <w:jc w:val="both"/>
              <w:textAlignment w:val="baseline"/>
              <w:rPr>
                <w:rFonts w:ascii="Segoe UI" w:eastAsia="Times New Roman" w:hAnsi="Segoe UI" w:cs="Segoe UI"/>
                <w:noProof/>
                <w:color w:val="auto"/>
                <w:szCs w:val="18"/>
                <w:lang w:val="en-GB" w:eastAsia="en-GB" w:bidi="ar-SA"/>
              </w:rPr>
            </w:pPr>
            <w:r>
              <w:rPr>
                <w:rFonts w:ascii="Times New Roman" w:eastAsia="Times New Roman" w:hAnsi="Times New Roman" w:cs="Times New Roman"/>
                <w:noProof/>
                <w:color w:val="auto"/>
                <w:sz w:val="28"/>
                <w:szCs w:val="28"/>
                <w:lang w:eastAsia="en-GB" w:bidi="ar-SA"/>
              </w:rPr>
              <w:t>mainManu</w:t>
            </w:r>
          </w:p>
        </w:tc>
      </w:tr>
      <w:tr w:rsidR="00597495" w:rsidRPr="00036975" w14:paraId="0F33F3AE" w14:textId="77777777" w:rsidTr="002D6036">
        <w:trPr>
          <w:trHeight w:val="300"/>
        </w:trPr>
        <w:tc>
          <w:tcPr>
            <w:tcW w:w="3105" w:type="dxa"/>
            <w:tcBorders>
              <w:top w:val="single" w:sz="6" w:space="0" w:color="999999"/>
              <w:left w:val="single" w:sz="6" w:space="0" w:color="999999"/>
              <w:bottom w:val="single" w:sz="6" w:space="0" w:color="999999"/>
              <w:right w:val="single" w:sz="6" w:space="0" w:color="999999"/>
            </w:tcBorders>
            <w:shd w:val="clear" w:color="auto" w:fill="auto"/>
            <w:hideMark/>
          </w:tcPr>
          <w:p w14:paraId="2E912328" w14:textId="77777777" w:rsidR="00597495" w:rsidRPr="00036975" w:rsidRDefault="00597495" w:rsidP="002D6036">
            <w:pPr>
              <w:widowControl/>
              <w:autoSpaceDE/>
              <w:autoSpaceDN/>
              <w:spacing w:before="0" w:after="0" w:line="240" w:lineRule="auto"/>
              <w:jc w:val="center"/>
              <w:textAlignment w:val="baseline"/>
              <w:rPr>
                <w:rFonts w:ascii="Segoe UI" w:eastAsia="Times New Roman" w:hAnsi="Segoe UI" w:cs="Segoe UI"/>
                <w:b/>
                <w:bCs/>
                <w:noProof/>
                <w:color w:val="auto"/>
                <w:szCs w:val="18"/>
                <w:lang w:val="en-GB" w:eastAsia="en-GB" w:bidi="ar-SA"/>
              </w:rPr>
            </w:pPr>
            <w:r w:rsidRPr="00036975">
              <w:rPr>
                <w:rFonts w:ascii="Times New Roman" w:eastAsia="Times New Roman" w:hAnsi="Times New Roman" w:cs="Times New Roman"/>
                <w:b/>
                <w:bCs/>
                <w:noProof/>
                <w:color w:val="auto"/>
                <w:sz w:val="28"/>
                <w:szCs w:val="28"/>
                <w:lang w:eastAsia="en-GB" w:bidi="ar-SA"/>
              </w:rPr>
              <w:t>void</w:t>
            </w:r>
            <w:r w:rsidRPr="00036975">
              <w:rPr>
                <w:rFonts w:ascii="Times New Roman" w:eastAsia="Times New Roman" w:hAnsi="Times New Roman" w:cs="Times New Roman"/>
                <w:b/>
                <w:bCs/>
                <w:noProof/>
                <w:color w:val="auto"/>
                <w:sz w:val="28"/>
                <w:szCs w:val="28"/>
                <w:lang w:val="en-GB" w:eastAsia="en-GB" w:bidi="ar-SA"/>
              </w:rPr>
              <w:t> </w:t>
            </w:r>
          </w:p>
        </w:tc>
        <w:tc>
          <w:tcPr>
            <w:tcW w:w="4530" w:type="dxa"/>
            <w:tcBorders>
              <w:top w:val="single" w:sz="6" w:space="0" w:color="999999"/>
              <w:left w:val="single" w:sz="6" w:space="0" w:color="999999"/>
              <w:bottom w:val="single" w:sz="6" w:space="0" w:color="999999"/>
              <w:right w:val="single" w:sz="6" w:space="0" w:color="999999"/>
            </w:tcBorders>
            <w:shd w:val="clear" w:color="auto" w:fill="auto"/>
            <w:hideMark/>
          </w:tcPr>
          <w:p w14:paraId="10FE84A9" w14:textId="77777777" w:rsidR="00597495" w:rsidRPr="00036975" w:rsidRDefault="00597495" w:rsidP="002D6036">
            <w:pPr>
              <w:widowControl/>
              <w:autoSpaceDE/>
              <w:autoSpaceDN/>
              <w:spacing w:before="0" w:after="0" w:line="240" w:lineRule="auto"/>
              <w:jc w:val="both"/>
              <w:textAlignment w:val="baseline"/>
              <w:rPr>
                <w:rFonts w:ascii="Segoe UI" w:eastAsia="Times New Roman" w:hAnsi="Segoe UI" w:cs="Segoe UI"/>
                <w:noProof/>
                <w:color w:val="auto"/>
                <w:szCs w:val="18"/>
                <w:lang w:val="en-GB" w:eastAsia="en-GB" w:bidi="ar-SA"/>
              </w:rPr>
            </w:pPr>
            <w:r>
              <w:rPr>
                <w:rFonts w:ascii="Times New Roman" w:eastAsia="Times New Roman" w:hAnsi="Times New Roman" w:cs="Times New Roman"/>
                <w:noProof/>
                <w:color w:val="auto"/>
                <w:sz w:val="28"/>
                <w:szCs w:val="28"/>
                <w:lang w:eastAsia="en-GB" w:bidi="ar-SA"/>
              </w:rPr>
              <w:t>randomWords</w:t>
            </w:r>
          </w:p>
        </w:tc>
      </w:tr>
      <w:tr w:rsidR="00597495" w:rsidRPr="00036975" w14:paraId="3B5E467E" w14:textId="77777777" w:rsidTr="002D6036">
        <w:trPr>
          <w:trHeight w:val="300"/>
        </w:trPr>
        <w:tc>
          <w:tcPr>
            <w:tcW w:w="3105" w:type="dxa"/>
            <w:tcBorders>
              <w:top w:val="single" w:sz="6" w:space="0" w:color="999999"/>
              <w:left w:val="single" w:sz="6" w:space="0" w:color="999999"/>
              <w:bottom w:val="single" w:sz="6" w:space="0" w:color="999999"/>
              <w:right w:val="single" w:sz="6" w:space="0" w:color="999999"/>
            </w:tcBorders>
            <w:shd w:val="clear" w:color="auto" w:fill="auto"/>
            <w:hideMark/>
          </w:tcPr>
          <w:p w14:paraId="57181B19" w14:textId="77777777" w:rsidR="00597495" w:rsidRPr="00036975" w:rsidRDefault="00597495" w:rsidP="002D6036">
            <w:pPr>
              <w:widowControl/>
              <w:autoSpaceDE/>
              <w:autoSpaceDN/>
              <w:spacing w:before="0" w:after="0" w:line="240" w:lineRule="auto"/>
              <w:jc w:val="center"/>
              <w:textAlignment w:val="baseline"/>
              <w:rPr>
                <w:rFonts w:ascii="Segoe UI" w:eastAsia="Times New Roman" w:hAnsi="Segoe UI" w:cs="Segoe UI"/>
                <w:b/>
                <w:bCs/>
                <w:noProof/>
                <w:color w:val="auto"/>
                <w:szCs w:val="18"/>
                <w:lang w:val="en-GB" w:eastAsia="en-GB" w:bidi="ar-SA"/>
              </w:rPr>
            </w:pPr>
            <w:r w:rsidRPr="00036975">
              <w:rPr>
                <w:rFonts w:ascii="Times New Roman" w:eastAsia="Times New Roman" w:hAnsi="Times New Roman" w:cs="Times New Roman"/>
                <w:b/>
                <w:bCs/>
                <w:noProof/>
                <w:color w:val="auto"/>
                <w:sz w:val="28"/>
                <w:szCs w:val="28"/>
                <w:lang w:eastAsia="en-GB" w:bidi="ar-SA"/>
              </w:rPr>
              <w:t>void</w:t>
            </w:r>
            <w:r w:rsidRPr="00036975">
              <w:rPr>
                <w:rFonts w:ascii="Times New Roman" w:eastAsia="Times New Roman" w:hAnsi="Times New Roman" w:cs="Times New Roman"/>
                <w:b/>
                <w:bCs/>
                <w:noProof/>
                <w:color w:val="auto"/>
                <w:sz w:val="28"/>
                <w:szCs w:val="28"/>
                <w:lang w:val="en-GB" w:eastAsia="en-GB" w:bidi="ar-SA"/>
              </w:rPr>
              <w:t> </w:t>
            </w:r>
          </w:p>
        </w:tc>
        <w:tc>
          <w:tcPr>
            <w:tcW w:w="4530" w:type="dxa"/>
            <w:tcBorders>
              <w:top w:val="single" w:sz="6" w:space="0" w:color="999999"/>
              <w:left w:val="single" w:sz="6" w:space="0" w:color="999999"/>
              <w:bottom w:val="single" w:sz="6" w:space="0" w:color="999999"/>
              <w:right w:val="single" w:sz="6" w:space="0" w:color="999999"/>
            </w:tcBorders>
            <w:shd w:val="clear" w:color="auto" w:fill="auto"/>
            <w:hideMark/>
          </w:tcPr>
          <w:p w14:paraId="52D47376" w14:textId="77777777" w:rsidR="00597495" w:rsidRPr="00036975" w:rsidRDefault="00597495" w:rsidP="002D6036">
            <w:pPr>
              <w:widowControl/>
              <w:autoSpaceDE/>
              <w:autoSpaceDN/>
              <w:spacing w:before="0" w:after="0" w:line="240" w:lineRule="auto"/>
              <w:jc w:val="both"/>
              <w:textAlignment w:val="baseline"/>
              <w:rPr>
                <w:rFonts w:ascii="Segoe UI" w:eastAsia="Times New Roman" w:hAnsi="Segoe UI" w:cs="Segoe UI"/>
                <w:noProof/>
                <w:color w:val="auto"/>
                <w:szCs w:val="18"/>
                <w:lang w:val="en-GB" w:eastAsia="en-GB" w:bidi="ar-SA"/>
              </w:rPr>
            </w:pPr>
            <w:r>
              <w:rPr>
                <w:rFonts w:ascii="Times New Roman" w:eastAsia="Times New Roman" w:hAnsi="Times New Roman" w:cs="Times New Roman"/>
                <w:noProof/>
                <w:color w:val="auto"/>
                <w:sz w:val="28"/>
                <w:szCs w:val="28"/>
                <w:lang w:eastAsia="en-GB" w:bidi="ar-SA"/>
              </w:rPr>
              <w:t>gameMechanics</w:t>
            </w:r>
          </w:p>
        </w:tc>
      </w:tr>
      <w:tr w:rsidR="00597495" w:rsidRPr="00036975" w14:paraId="45CEA932" w14:textId="77777777" w:rsidTr="002D6036">
        <w:trPr>
          <w:trHeight w:val="300"/>
        </w:trPr>
        <w:tc>
          <w:tcPr>
            <w:tcW w:w="3105" w:type="dxa"/>
            <w:tcBorders>
              <w:top w:val="single" w:sz="6" w:space="0" w:color="999999"/>
              <w:left w:val="single" w:sz="6" w:space="0" w:color="999999"/>
              <w:bottom w:val="single" w:sz="6" w:space="0" w:color="999999"/>
              <w:right w:val="single" w:sz="6" w:space="0" w:color="999999"/>
            </w:tcBorders>
            <w:shd w:val="clear" w:color="auto" w:fill="auto"/>
            <w:hideMark/>
          </w:tcPr>
          <w:p w14:paraId="2AC31456" w14:textId="77777777" w:rsidR="00597495" w:rsidRPr="00036975" w:rsidRDefault="00597495" w:rsidP="002D6036">
            <w:pPr>
              <w:widowControl/>
              <w:autoSpaceDE/>
              <w:autoSpaceDN/>
              <w:spacing w:before="0" w:after="0" w:line="240" w:lineRule="auto"/>
              <w:jc w:val="center"/>
              <w:textAlignment w:val="baseline"/>
              <w:rPr>
                <w:rFonts w:ascii="Segoe UI" w:eastAsia="Times New Roman" w:hAnsi="Segoe UI" w:cs="Segoe UI"/>
                <w:b/>
                <w:bCs/>
                <w:noProof/>
                <w:color w:val="auto"/>
                <w:szCs w:val="18"/>
                <w:lang w:val="en-GB" w:eastAsia="en-GB" w:bidi="ar-SA"/>
              </w:rPr>
            </w:pPr>
            <w:r w:rsidRPr="00036975">
              <w:rPr>
                <w:rFonts w:ascii="Times New Roman" w:eastAsia="Times New Roman" w:hAnsi="Times New Roman" w:cs="Times New Roman"/>
                <w:b/>
                <w:bCs/>
                <w:noProof/>
                <w:color w:val="auto"/>
                <w:sz w:val="28"/>
                <w:szCs w:val="28"/>
                <w:lang w:eastAsia="en-GB" w:bidi="ar-SA"/>
              </w:rPr>
              <w:t>void</w:t>
            </w:r>
            <w:r w:rsidRPr="00036975">
              <w:rPr>
                <w:rFonts w:ascii="Times New Roman" w:eastAsia="Times New Roman" w:hAnsi="Times New Roman" w:cs="Times New Roman"/>
                <w:b/>
                <w:bCs/>
                <w:noProof/>
                <w:color w:val="auto"/>
                <w:sz w:val="28"/>
                <w:szCs w:val="28"/>
                <w:lang w:val="en-GB" w:eastAsia="en-GB" w:bidi="ar-SA"/>
              </w:rPr>
              <w:t> </w:t>
            </w:r>
          </w:p>
        </w:tc>
        <w:tc>
          <w:tcPr>
            <w:tcW w:w="4530" w:type="dxa"/>
            <w:tcBorders>
              <w:top w:val="single" w:sz="6" w:space="0" w:color="999999"/>
              <w:left w:val="single" w:sz="6" w:space="0" w:color="999999"/>
              <w:bottom w:val="single" w:sz="6" w:space="0" w:color="999999"/>
              <w:right w:val="single" w:sz="6" w:space="0" w:color="999999"/>
            </w:tcBorders>
            <w:shd w:val="clear" w:color="auto" w:fill="auto"/>
            <w:hideMark/>
          </w:tcPr>
          <w:p w14:paraId="18EFE270" w14:textId="77777777" w:rsidR="00597495" w:rsidRPr="00036975" w:rsidRDefault="00597495" w:rsidP="002D6036">
            <w:pPr>
              <w:widowControl/>
              <w:autoSpaceDE/>
              <w:autoSpaceDN/>
              <w:spacing w:before="0" w:after="0" w:line="240" w:lineRule="auto"/>
              <w:jc w:val="both"/>
              <w:textAlignment w:val="baseline"/>
              <w:rPr>
                <w:rFonts w:ascii="Segoe UI" w:eastAsia="Times New Roman" w:hAnsi="Segoe UI" w:cs="Segoe UI"/>
                <w:noProof/>
                <w:color w:val="auto"/>
                <w:szCs w:val="18"/>
                <w:lang w:val="en-GB" w:eastAsia="en-GB" w:bidi="ar-SA"/>
              </w:rPr>
            </w:pPr>
            <w:r>
              <w:rPr>
                <w:rFonts w:ascii="Times New Roman" w:eastAsia="Times New Roman" w:hAnsi="Times New Roman" w:cs="Times New Roman"/>
                <w:noProof/>
                <w:color w:val="auto"/>
                <w:sz w:val="28"/>
                <w:szCs w:val="28"/>
                <w:lang w:eastAsia="en-GB" w:bidi="ar-SA"/>
              </w:rPr>
              <w:t>gameInstructions</w:t>
            </w:r>
          </w:p>
        </w:tc>
      </w:tr>
      <w:tr w:rsidR="00597495" w:rsidRPr="00036975" w14:paraId="1ADC8DED" w14:textId="77777777" w:rsidTr="002D6036">
        <w:trPr>
          <w:trHeight w:val="300"/>
        </w:trPr>
        <w:tc>
          <w:tcPr>
            <w:tcW w:w="3105" w:type="dxa"/>
            <w:tcBorders>
              <w:top w:val="single" w:sz="6" w:space="0" w:color="999999"/>
              <w:left w:val="single" w:sz="6" w:space="0" w:color="999999"/>
              <w:bottom w:val="single" w:sz="6" w:space="0" w:color="999999"/>
              <w:right w:val="single" w:sz="6" w:space="0" w:color="999999"/>
            </w:tcBorders>
            <w:shd w:val="clear" w:color="auto" w:fill="auto"/>
            <w:hideMark/>
          </w:tcPr>
          <w:p w14:paraId="243DBA15" w14:textId="77777777" w:rsidR="00597495" w:rsidRPr="00036975" w:rsidRDefault="00597495" w:rsidP="002D6036">
            <w:pPr>
              <w:widowControl/>
              <w:autoSpaceDE/>
              <w:autoSpaceDN/>
              <w:spacing w:before="0" w:after="0" w:line="240" w:lineRule="auto"/>
              <w:jc w:val="center"/>
              <w:textAlignment w:val="baseline"/>
              <w:rPr>
                <w:rFonts w:ascii="Segoe UI" w:eastAsia="Times New Roman" w:hAnsi="Segoe UI" w:cs="Segoe UI"/>
                <w:b/>
                <w:bCs/>
                <w:noProof/>
                <w:color w:val="auto"/>
                <w:szCs w:val="18"/>
                <w:lang w:val="en-GB" w:eastAsia="en-GB" w:bidi="ar-SA"/>
              </w:rPr>
            </w:pPr>
            <w:r w:rsidRPr="00036975">
              <w:rPr>
                <w:rFonts w:ascii="Times New Roman" w:eastAsia="Times New Roman" w:hAnsi="Times New Roman" w:cs="Times New Roman"/>
                <w:b/>
                <w:bCs/>
                <w:noProof/>
                <w:color w:val="auto"/>
                <w:sz w:val="28"/>
                <w:szCs w:val="28"/>
                <w:lang w:eastAsia="en-GB" w:bidi="ar-SA"/>
              </w:rPr>
              <w:t>const bool</w:t>
            </w:r>
            <w:r w:rsidRPr="00036975">
              <w:rPr>
                <w:rFonts w:ascii="Times New Roman" w:eastAsia="Times New Roman" w:hAnsi="Times New Roman" w:cs="Times New Roman"/>
                <w:b/>
                <w:bCs/>
                <w:noProof/>
                <w:color w:val="auto"/>
                <w:sz w:val="28"/>
                <w:szCs w:val="28"/>
                <w:lang w:val="en-GB" w:eastAsia="en-GB" w:bidi="ar-SA"/>
              </w:rPr>
              <w:t> </w:t>
            </w:r>
          </w:p>
        </w:tc>
        <w:tc>
          <w:tcPr>
            <w:tcW w:w="4530" w:type="dxa"/>
            <w:tcBorders>
              <w:top w:val="single" w:sz="6" w:space="0" w:color="999999"/>
              <w:left w:val="single" w:sz="6" w:space="0" w:color="999999"/>
              <w:bottom w:val="single" w:sz="6" w:space="0" w:color="999999"/>
              <w:right w:val="single" w:sz="6" w:space="0" w:color="999999"/>
            </w:tcBorders>
            <w:shd w:val="clear" w:color="auto" w:fill="auto"/>
            <w:hideMark/>
          </w:tcPr>
          <w:p w14:paraId="6F188614" w14:textId="77777777" w:rsidR="00597495" w:rsidRPr="00036975" w:rsidRDefault="00597495" w:rsidP="002D6036">
            <w:pPr>
              <w:widowControl/>
              <w:autoSpaceDE/>
              <w:autoSpaceDN/>
              <w:spacing w:before="0" w:after="0" w:line="240" w:lineRule="auto"/>
              <w:jc w:val="both"/>
              <w:textAlignment w:val="baseline"/>
              <w:rPr>
                <w:rFonts w:ascii="Segoe UI" w:eastAsia="Times New Roman" w:hAnsi="Segoe UI" w:cs="Segoe UI"/>
                <w:noProof/>
                <w:color w:val="auto"/>
                <w:szCs w:val="18"/>
                <w:lang w:val="en-GB" w:eastAsia="en-GB" w:bidi="ar-SA"/>
              </w:rPr>
            </w:pPr>
            <w:r>
              <w:rPr>
                <w:rFonts w:ascii="Times New Roman" w:eastAsia="Times New Roman" w:hAnsi="Times New Roman" w:cs="Times New Roman"/>
                <w:noProof/>
                <w:color w:val="auto"/>
                <w:sz w:val="28"/>
                <w:szCs w:val="28"/>
                <w:lang w:eastAsia="en-GB" w:bidi="ar-SA"/>
              </w:rPr>
              <w:t>allCorrec</w:t>
            </w:r>
          </w:p>
        </w:tc>
      </w:tr>
    </w:tbl>
    <w:p w14:paraId="6AA1BD48" w14:textId="77777777" w:rsidR="00597495" w:rsidRPr="00597495" w:rsidRDefault="00597495" w:rsidP="00597495">
      <w:pPr>
        <w:spacing w:before="0" w:after="0" w:line="240" w:lineRule="auto"/>
        <w:rPr>
          <w:sz w:val="68"/>
          <w:szCs w:val="68"/>
        </w:rPr>
      </w:pPr>
    </w:p>
    <w:sectPr w:rsidR="00597495" w:rsidRPr="00597495" w:rsidSect="00913A01">
      <w:pgSz w:w="12240" w:h="15840"/>
      <w:pgMar w:top="1440" w:right="734"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014F1D" w14:textId="77777777" w:rsidR="004B5BA8" w:rsidRDefault="004B5BA8" w:rsidP="003D37DA">
      <w:pPr>
        <w:spacing w:before="0" w:after="0" w:line="240" w:lineRule="auto"/>
      </w:pPr>
      <w:r>
        <w:separator/>
      </w:r>
    </w:p>
  </w:endnote>
  <w:endnote w:type="continuationSeparator" w:id="0">
    <w:p w14:paraId="2128AE24" w14:textId="77777777" w:rsidR="004B5BA8" w:rsidRDefault="004B5BA8" w:rsidP="003D37D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CC"/>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ova">
    <w:charset w:val="00"/>
    <w:family w:val="swiss"/>
    <w:pitch w:val="variable"/>
    <w:sig w:usb0="0000028F" w:usb1="00000002" w:usb2="00000000" w:usb3="00000000" w:csb0="0000019F" w:csb1="00000000"/>
  </w:font>
  <w:font w:name="Franklin Gothic Medium">
    <w:panose1 w:val="020B0603020102020204"/>
    <w:charset w:val="CC"/>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0535982"/>
      <w:docPartObj>
        <w:docPartGallery w:val="Page Numbers (Bottom of Page)"/>
        <w:docPartUnique/>
      </w:docPartObj>
    </w:sdtPr>
    <w:sdtEndPr>
      <w:rPr>
        <w:noProof/>
      </w:rPr>
    </w:sdtEndPr>
    <w:sdtContent>
      <w:p w14:paraId="735FAEAE" w14:textId="76421DC0" w:rsidR="00B42260" w:rsidRDefault="00B42260">
        <w:pPr>
          <w:pStyle w:val="af"/>
          <w:jc w:val="center"/>
        </w:pPr>
        <w:r>
          <w:fldChar w:fldCharType="begin"/>
        </w:r>
        <w:r>
          <w:instrText xml:space="preserve"> PAGE   \* MERGEFORMAT </w:instrText>
        </w:r>
        <w:r>
          <w:fldChar w:fldCharType="separate"/>
        </w:r>
        <w:r w:rsidR="002E29DB">
          <w:rPr>
            <w:noProof/>
          </w:rPr>
          <w:t>1</w:t>
        </w:r>
        <w:r>
          <w:rPr>
            <w:noProof/>
          </w:rPr>
          <w:fldChar w:fldCharType="end"/>
        </w:r>
      </w:p>
    </w:sdtContent>
  </w:sdt>
  <w:p w14:paraId="18C88C47" w14:textId="77777777" w:rsidR="00B42260" w:rsidRDefault="00B42260">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47DC72" w14:textId="77777777" w:rsidR="004B5BA8" w:rsidRDefault="004B5BA8" w:rsidP="003D37DA">
      <w:pPr>
        <w:spacing w:before="0" w:after="0" w:line="240" w:lineRule="auto"/>
      </w:pPr>
      <w:r>
        <w:separator/>
      </w:r>
    </w:p>
  </w:footnote>
  <w:footnote w:type="continuationSeparator" w:id="0">
    <w:p w14:paraId="6EE9C515" w14:textId="77777777" w:rsidR="004B5BA8" w:rsidRDefault="004B5BA8" w:rsidP="003D37D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1F8A166C"/>
    <w:multiLevelType w:val="hybridMultilevel"/>
    <w:tmpl w:val="A784112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24B5EEB"/>
    <w:multiLevelType w:val="multilevel"/>
    <w:tmpl w:val="393281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5" w15:restartNumberingAfterBreak="0">
    <w:nsid w:val="2BC2681F"/>
    <w:multiLevelType w:val="hybridMultilevel"/>
    <w:tmpl w:val="99F00C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DD7231"/>
    <w:multiLevelType w:val="multilevel"/>
    <w:tmpl w:val="26FA8E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173C6C"/>
    <w:multiLevelType w:val="multilevel"/>
    <w:tmpl w:val="9500A6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9" w15:restartNumberingAfterBreak="0">
    <w:nsid w:val="77DB63B8"/>
    <w:multiLevelType w:val="multilevel"/>
    <w:tmpl w:val="8BBAE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11" w15:restartNumberingAfterBreak="0">
    <w:nsid w:val="7BE55FB6"/>
    <w:multiLevelType w:val="multilevel"/>
    <w:tmpl w:val="333E47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abstractNumId w:val="4"/>
  </w:num>
  <w:num w:numId="2">
    <w:abstractNumId w:val="10"/>
  </w:num>
  <w:num w:numId="3">
    <w:abstractNumId w:val="8"/>
  </w:num>
  <w:num w:numId="4">
    <w:abstractNumId w:val="0"/>
  </w:num>
  <w:num w:numId="5">
    <w:abstractNumId w:val="1"/>
  </w:num>
  <w:num w:numId="6">
    <w:abstractNumId w:val="12"/>
  </w:num>
  <w:num w:numId="7">
    <w:abstractNumId w:val="9"/>
  </w:num>
  <w:num w:numId="8">
    <w:abstractNumId w:val="6"/>
  </w:num>
  <w:num w:numId="9">
    <w:abstractNumId w:val="7"/>
  </w:num>
  <w:num w:numId="10">
    <w:abstractNumId w:val="11"/>
  </w:num>
  <w:num w:numId="11">
    <w:abstractNumId w:val="3"/>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CF4"/>
    <w:rsid w:val="00036975"/>
    <w:rsid w:val="00052028"/>
    <w:rsid w:val="000D4D00"/>
    <w:rsid w:val="001224C7"/>
    <w:rsid w:val="00172BC0"/>
    <w:rsid w:val="0018269B"/>
    <w:rsid w:val="001C31C4"/>
    <w:rsid w:val="001D31F8"/>
    <w:rsid w:val="002453B4"/>
    <w:rsid w:val="00283562"/>
    <w:rsid w:val="002D6036"/>
    <w:rsid w:val="002E29DB"/>
    <w:rsid w:val="003116B7"/>
    <w:rsid w:val="00340C75"/>
    <w:rsid w:val="00384765"/>
    <w:rsid w:val="00390F23"/>
    <w:rsid w:val="003B0449"/>
    <w:rsid w:val="003D37DA"/>
    <w:rsid w:val="003E6644"/>
    <w:rsid w:val="003E6D64"/>
    <w:rsid w:val="0040296D"/>
    <w:rsid w:val="00477E50"/>
    <w:rsid w:val="004B5BA8"/>
    <w:rsid w:val="005106C2"/>
    <w:rsid w:val="00547E34"/>
    <w:rsid w:val="00590EF6"/>
    <w:rsid w:val="00597495"/>
    <w:rsid w:val="005B2100"/>
    <w:rsid w:val="005D49CA"/>
    <w:rsid w:val="006123CC"/>
    <w:rsid w:val="0063759A"/>
    <w:rsid w:val="00650C9F"/>
    <w:rsid w:val="00676AA2"/>
    <w:rsid w:val="006D5B0D"/>
    <w:rsid w:val="00702223"/>
    <w:rsid w:val="00704390"/>
    <w:rsid w:val="00710924"/>
    <w:rsid w:val="00721C3B"/>
    <w:rsid w:val="007466F4"/>
    <w:rsid w:val="00762950"/>
    <w:rsid w:val="0076320E"/>
    <w:rsid w:val="00785345"/>
    <w:rsid w:val="007B4205"/>
    <w:rsid w:val="00851431"/>
    <w:rsid w:val="008539E9"/>
    <w:rsid w:val="00860689"/>
    <w:rsid w:val="0086291E"/>
    <w:rsid w:val="008D3EC7"/>
    <w:rsid w:val="008D549B"/>
    <w:rsid w:val="008E70ED"/>
    <w:rsid w:val="00913A01"/>
    <w:rsid w:val="00967093"/>
    <w:rsid w:val="00980613"/>
    <w:rsid w:val="009B5C4D"/>
    <w:rsid w:val="00A1438C"/>
    <w:rsid w:val="00A635D5"/>
    <w:rsid w:val="00A77B2C"/>
    <w:rsid w:val="00A82D03"/>
    <w:rsid w:val="00A96DB0"/>
    <w:rsid w:val="00AA3534"/>
    <w:rsid w:val="00B34784"/>
    <w:rsid w:val="00B42260"/>
    <w:rsid w:val="00B61347"/>
    <w:rsid w:val="00B70BEC"/>
    <w:rsid w:val="00B80EE9"/>
    <w:rsid w:val="00BB7363"/>
    <w:rsid w:val="00BC72EF"/>
    <w:rsid w:val="00BE191C"/>
    <w:rsid w:val="00BF44A2"/>
    <w:rsid w:val="00C73E39"/>
    <w:rsid w:val="00C764ED"/>
    <w:rsid w:val="00C8183F"/>
    <w:rsid w:val="00C83E97"/>
    <w:rsid w:val="00C85B84"/>
    <w:rsid w:val="00CC77D2"/>
    <w:rsid w:val="00D70E3E"/>
    <w:rsid w:val="00D87E03"/>
    <w:rsid w:val="00DA5CF4"/>
    <w:rsid w:val="00DD38E7"/>
    <w:rsid w:val="00DD76F2"/>
    <w:rsid w:val="00E24AD4"/>
    <w:rsid w:val="00E6525B"/>
    <w:rsid w:val="00E97CB2"/>
    <w:rsid w:val="00ED6E70"/>
    <w:rsid w:val="00EF10F2"/>
    <w:rsid w:val="00EF2719"/>
    <w:rsid w:val="00F148F1"/>
    <w:rsid w:val="00F36ECE"/>
    <w:rsid w:val="00F41ACF"/>
    <w:rsid w:val="00F50E7B"/>
    <w:rsid w:val="00F5689F"/>
    <w:rsid w:val="00F609CC"/>
    <w:rsid w:val="00F7064C"/>
    <w:rsid w:val="00F8385E"/>
    <w:rsid w:val="00FB3116"/>
    <w:rsid w:val="00FC78D4"/>
    <w:rsid w:val="00FE4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0A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0613"/>
    <w:pPr>
      <w:spacing w:before="120" w:after="240" w:line="312" w:lineRule="auto"/>
    </w:pPr>
    <w:rPr>
      <w:rFonts w:eastAsia="Arial" w:cs="Arial"/>
      <w:color w:val="231F20"/>
      <w:sz w:val="18"/>
      <w:szCs w:val="16"/>
      <w:lang w:bidi="en-US"/>
    </w:rPr>
  </w:style>
  <w:style w:type="paragraph" w:styleId="1">
    <w:name w:val="heading 1"/>
    <w:basedOn w:val="a"/>
    <w:next w:val="a"/>
    <w:link w:val="10"/>
    <w:uiPriority w:val="9"/>
    <w:semiHidden/>
    <w:qFormat/>
    <w:rsid w:val="00CC77D2"/>
    <w:pPr>
      <w:spacing w:before="240" w:line="240" w:lineRule="auto"/>
      <w:outlineLvl w:val="0"/>
    </w:pPr>
    <w:rPr>
      <w:b/>
      <w:bCs/>
      <w:color w:val="auto"/>
      <w:szCs w:val="40"/>
    </w:rPr>
  </w:style>
  <w:style w:type="paragraph" w:styleId="2">
    <w:name w:val="heading 2"/>
    <w:basedOn w:val="a"/>
    <w:next w:val="a"/>
    <w:link w:val="20"/>
    <w:uiPriority w:val="9"/>
    <w:semiHidden/>
    <w:qFormat/>
    <w:rsid w:val="00EF10F2"/>
    <w:pPr>
      <w:spacing w:before="134"/>
      <w:ind w:left="80"/>
      <w:outlineLvl w:val="1"/>
    </w:pPr>
    <w:rPr>
      <w:sz w:val="43"/>
    </w:rPr>
  </w:style>
  <w:style w:type="paragraph" w:styleId="3">
    <w:name w:val="heading 3"/>
    <w:aliases w:val="Heading 3 Section Category"/>
    <w:basedOn w:val="a"/>
    <w:next w:val="a"/>
    <w:link w:val="30"/>
    <w:uiPriority w:val="9"/>
    <w:semiHidden/>
    <w:qFormat/>
    <w:rsid w:val="00EF10F2"/>
    <w:pPr>
      <w:spacing w:before="20"/>
      <w:outlineLvl w:val="2"/>
    </w:pPr>
    <w:rPr>
      <w:b/>
      <w:spacing w:val="-11"/>
      <w:sz w:val="40"/>
    </w:rPr>
  </w:style>
  <w:style w:type="paragraph" w:styleId="4">
    <w:name w:val="heading 4"/>
    <w:aliases w:val="Heading 4 Job Title"/>
    <w:basedOn w:val="a"/>
    <w:next w:val="a"/>
    <w:link w:val="40"/>
    <w:uiPriority w:val="9"/>
    <w:semiHidden/>
    <w:qFormat/>
    <w:rsid w:val="00EF10F2"/>
    <w:pPr>
      <w:spacing w:before="99"/>
      <w:outlineLvl w:val="3"/>
    </w:pPr>
    <w:rPr>
      <w:b/>
      <w:bCs/>
      <w:sz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semiHidden/>
    <w:qFormat/>
    <w:rsid w:val="00EF10F2"/>
  </w:style>
  <w:style w:type="paragraph" w:styleId="a5">
    <w:name w:val="List Paragraph"/>
    <w:basedOn w:val="a"/>
    <w:uiPriority w:val="1"/>
    <w:semiHidden/>
    <w:qFormat/>
  </w:style>
  <w:style w:type="paragraph" w:customStyle="1" w:styleId="TableParagraph">
    <w:name w:val="Table Paragraph"/>
    <w:basedOn w:val="a"/>
    <w:uiPriority w:val="1"/>
    <w:semiHidden/>
    <w:qFormat/>
  </w:style>
  <w:style w:type="character" w:customStyle="1" w:styleId="10">
    <w:name w:val="Заглавие 1 Знак"/>
    <w:basedOn w:val="a0"/>
    <w:link w:val="1"/>
    <w:uiPriority w:val="9"/>
    <w:semiHidden/>
    <w:rsid w:val="00DD38E7"/>
    <w:rPr>
      <w:rFonts w:eastAsia="Arial" w:cs="Arial"/>
      <w:b/>
      <w:bCs/>
      <w:sz w:val="18"/>
      <w:szCs w:val="40"/>
      <w:lang w:bidi="en-US"/>
    </w:rPr>
  </w:style>
  <w:style w:type="character" w:customStyle="1" w:styleId="20">
    <w:name w:val="Заглавие 2 Знак"/>
    <w:basedOn w:val="a0"/>
    <w:link w:val="2"/>
    <w:uiPriority w:val="9"/>
    <w:semiHidden/>
    <w:rsid w:val="00A82D03"/>
    <w:rPr>
      <w:rFonts w:ascii="Arial Nova" w:eastAsia="Arial" w:hAnsi="Arial Nova" w:cs="Arial"/>
      <w:color w:val="231F20"/>
      <w:sz w:val="43"/>
      <w:szCs w:val="16"/>
      <w:lang w:bidi="en-US"/>
    </w:rPr>
  </w:style>
  <w:style w:type="character" w:customStyle="1" w:styleId="30">
    <w:name w:val="Заглавие 3 Знак"/>
    <w:aliases w:val="Heading 3 Section Category Знак"/>
    <w:basedOn w:val="a0"/>
    <w:link w:val="3"/>
    <w:uiPriority w:val="9"/>
    <w:semiHidden/>
    <w:rsid w:val="00A82D03"/>
    <w:rPr>
      <w:rFonts w:ascii="Arial Nova" w:eastAsia="Arial" w:hAnsi="Arial Nova" w:cs="Arial"/>
      <w:b/>
      <w:color w:val="231F20"/>
      <w:spacing w:val="-11"/>
      <w:sz w:val="40"/>
      <w:szCs w:val="16"/>
      <w:lang w:bidi="en-US"/>
    </w:rPr>
  </w:style>
  <w:style w:type="character" w:customStyle="1" w:styleId="40">
    <w:name w:val="Заглавие 4 Знак"/>
    <w:aliases w:val="Heading 4 Job Title Знак"/>
    <w:basedOn w:val="a0"/>
    <w:link w:val="4"/>
    <w:uiPriority w:val="9"/>
    <w:semiHidden/>
    <w:rsid w:val="00A82D03"/>
    <w:rPr>
      <w:rFonts w:ascii="Arial Nova" w:eastAsia="Arial" w:hAnsi="Arial Nova" w:cs="Arial"/>
      <w:b/>
      <w:bCs/>
      <w:color w:val="231F20"/>
      <w:sz w:val="23"/>
      <w:szCs w:val="16"/>
      <w:lang w:bidi="en-US"/>
    </w:rPr>
  </w:style>
  <w:style w:type="paragraph" w:customStyle="1" w:styleId="BodyContactInfo">
    <w:name w:val="Body Contact Info"/>
    <w:basedOn w:val="a3"/>
    <w:qFormat/>
    <w:rsid w:val="00F148F1"/>
    <w:pPr>
      <w:spacing w:before="40" w:after="0" w:line="360" w:lineRule="auto"/>
    </w:pPr>
    <w:rPr>
      <w:color w:val="auto"/>
    </w:rPr>
  </w:style>
  <w:style w:type="paragraph" w:customStyle="1" w:styleId="SkillsBullets">
    <w:name w:val="Skills Bullets"/>
    <w:basedOn w:val="BulletsSkills"/>
    <w:semiHidden/>
    <w:qFormat/>
    <w:rsid w:val="00F148F1"/>
    <w:pPr>
      <w:spacing w:before="0" w:after="240" w:line="254" w:lineRule="auto"/>
    </w:pPr>
    <w:rPr>
      <w:sz w:val="22"/>
    </w:rPr>
  </w:style>
  <w:style w:type="paragraph" w:customStyle="1" w:styleId="BulletsSkills">
    <w:name w:val="Bullets Skills"/>
    <w:basedOn w:val="BodyContactInfo"/>
    <w:semiHidden/>
    <w:qFormat/>
    <w:rsid w:val="00EF10F2"/>
    <w:pPr>
      <w:numPr>
        <w:numId w:val="5"/>
      </w:numPr>
    </w:pPr>
  </w:style>
  <w:style w:type="paragraph" w:styleId="a6">
    <w:name w:val="Title"/>
    <w:basedOn w:val="a"/>
    <w:next w:val="a"/>
    <w:link w:val="a7"/>
    <w:uiPriority w:val="10"/>
    <w:qFormat/>
    <w:rsid w:val="00172BC0"/>
    <w:pPr>
      <w:spacing w:before="27" w:line="216" w:lineRule="auto"/>
      <w:outlineLvl w:val="0"/>
    </w:pPr>
    <w:rPr>
      <w:rFonts w:asciiTheme="majorHAnsi" w:hAnsiTheme="majorHAnsi"/>
      <w:b/>
      <w:sz w:val="96"/>
    </w:rPr>
  </w:style>
  <w:style w:type="character" w:customStyle="1" w:styleId="a7">
    <w:name w:val="Заглавие Знак"/>
    <w:basedOn w:val="a0"/>
    <w:link w:val="a6"/>
    <w:uiPriority w:val="10"/>
    <w:rsid w:val="00172BC0"/>
    <w:rPr>
      <w:rFonts w:asciiTheme="majorHAnsi" w:eastAsia="Arial" w:hAnsiTheme="majorHAnsi" w:cs="Arial"/>
      <w:b/>
      <w:color w:val="231F20"/>
      <w:sz w:val="96"/>
      <w:szCs w:val="16"/>
      <w:lang w:bidi="en-US"/>
    </w:rPr>
  </w:style>
  <w:style w:type="character" w:customStyle="1" w:styleId="ItalicJobLocation">
    <w:name w:val="Italic Job Location"/>
    <w:basedOn w:val="a0"/>
    <w:uiPriority w:val="1"/>
    <w:semiHidden/>
    <w:qFormat/>
    <w:rsid w:val="00EF10F2"/>
    <w:rPr>
      <w:i/>
      <w:iCs/>
    </w:rPr>
  </w:style>
  <w:style w:type="character" w:customStyle="1" w:styleId="ItalicJob">
    <w:name w:val="Italic Job"/>
    <w:basedOn w:val="a0"/>
    <w:uiPriority w:val="1"/>
    <w:semiHidden/>
    <w:qFormat/>
    <w:rsid w:val="00EF10F2"/>
    <w:rPr>
      <w:i/>
      <w:iCs/>
    </w:rPr>
  </w:style>
  <w:style w:type="paragraph" w:customStyle="1" w:styleId="Body">
    <w:name w:val="Body"/>
    <w:basedOn w:val="a"/>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a8">
    <w:name w:val="Subtitle"/>
    <w:basedOn w:val="2"/>
    <w:next w:val="a"/>
    <w:link w:val="a9"/>
    <w:uiPriority w:val="11"/>
    <w:semiHidden/>
    <w:qFormat/>
    <w:rsid w:val="00A82D03"/>
    <w:pPr>
      <w:spacing w:line="240" w:lineRule="auto"/>
    </w:pPr>
    <w:rPr>
      <w:rFonts w:asciiTheme="majorHAnsi" w:hAnsiTheme="majorHAnsi"/>
    </w:rPr>
  </w:style>
  <w:style w:type="character" w:customStyle="1" w:styleId="a9">
    <w:name w:val="Подзаглавие Знак"/>
    <w:basedOn w:val="a0"/>
    <w:link w:val="a8"/>
    <w:uiPriority w:val="11"/>
    <w:semiHidden/>
    <w:rsid w:val="00F148F1"/>
    <w:rPr>
      <w:rFonts w:asciiTheme="majorHAnsi" w:eastAsia="Arial" w:hAnsiTheme="majorHAnsi" w:cs="Arial"/>
      <w:color w:val="231F20"/>
      <w:sz w:val="43"/>
      <w:szCs w:val="16"/>
      <w:lang w:bidi="en-US"/>
    </w:rPr>
  </w:style>
  <w:style w:type="character" w:styleId="aa">
    <w:name w:val="Placeholder Text"/>
    <w:basedOn w:val="a0"/>
    <w:uiPriority w:val="99"/>
    <w:semiHidden/>
    <w:rsid w:val="00F5689F"/>
    <w:rPr>
      <w:color w:val="808080"/>
    </w:rPr>
  </w:style>
  <w:style w:type="table" w:styleId="ab">
    <w:name w:val="Table Grid"/>
    <w:basedOn w:val="a1"/>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semiHidden/>
    <w:rsid w:val="00F5689F"/>
    <w:rPr>
      <w:color w:val="4495A2" w:themeColor="hyperlink"/>
      <w:u w:val="single"/>
    </w:rPr>
  </w:style>
  <w:style w:type="character" w:customStyle="1" w:styleId="UnresolvedMention1">
    <w:name w:val="Unresolved Mention1"/>
    <w:basedOn w:val="a0"/>
    <w:uiPriority w:val="99"/>
    <w:semiHidden/>
    <w:unhideWhenUsed/>
    <w:rsid w:val="00F5689F"/>
    <w:rPr>
      <w:color w:val="605E5C"/>
      <w:shd w:val="clear" w:color="auto" w:fill="E1DFDD"/>
    </w:rPr>
  </w:style>
  <w:style w:type="paragraph" w:customStyle="1" w:styleId="ObjectiveHeading">
    <w:name w:val="Objective Heading"/>
    <w:basedOn w:val="a"/>
    <w:semiHidden/>
    <w:qFormat/>
    <w:rsid w:val="00913A01"/>
    <w:pPr>
      <w:spacing w:before="240"/>
    </w:pPr>
    <w:rPr>
      <w:b/>
      <w:bCs/>
      <w:color w:val="auto"/>
      <w:szCs w:val="20"/>
    </w:rPr>
  </w:style>
  <w:style w:type="paragraph" w:customStyle="1" w:styleId="DateRange">
    <w:name w:val="Date Range"/>
    <w:basedOn w:val="a"/>
    <w:semiHidden/>
    <w:qFormat/>
    <w:rsid w:val="00702223"/>
    <w:pPr>
      <w:spacing w:before="240" w:line="240" w:lineRule="auto"/>
    </w:pPr>
    <w:rPr>
      <w:szCs w:val="24"/>
    </w:rPr>
  </w:style>
  <w:style w:type="paragraph" w:customStyle="1" w:styleId="JobTitle">
    <w:name w:val="Job Title"/>
    <w:basedOn w:val="a"/>
    <w:semiHidden/>
    <w:qFormat/>
    <w:rsid w:val="00CC77D2"/>
    <w:pPr>
      <w:spacing w:before="100" w:line="240" w:lineRule="auto"/>
    </w:pPr>
    <w:rPr>
      <w:rFonts w:asciiTheme="majorHAnsi" w:hAnsiTheme="majorHAnsi"/>
    </w:rPr>
  </w:style>
  <w:style w:type="character" w:customStyle="1" w:styleId="Greentext">
    <w:name w:val="Green text"/>
    <w:uiPriority w:val="1"/>
    <w:qFormat/>
    <w:rsid w:val="00390F23"/>
    <w:rPr>
      <w:color w:val="7CA655" w:themeColor="text2"/>
    </w:rPr>
  </w:style>
  <w:style w:type="paragraph" w:customStyle="1" w:styleId="Jobdescription">
    <w:name w:val="Job description"/>
    <w:basedOn w:val="a"/>
    <w:semiHidden/>
    <w:qFormat/>
    <w:rsid w:val="00CC77D2"/>
    <w:pPr>
      <w:spacing w:after="600" w:line="240" w:lineRule="auto"/>
    </w:pPr>
  </w:style>
  <w:style w:type="paragraph" w:customStyle="1" w:styleId="SchoolName">
    <w:name w:val="School Name"/>
    <w:basedOn w:val="a"/>
    <w:semiHidden/>
    <w:qFormat/>
    <w:rsid w:val="00D87E03"/>
    <w:pPr>
      <w:spacing w:before="0" w:line="240" w:lineRule="auto"/>
    </w:pPr>
    <w:rPr>
      <w:szCs w:val="20"/>
    </w:rPr>
  </w:style>
  <w:style w:type="paragraph" w:customStyle="1" w:styleId="Degree">
    <w:name w:val="Degree"/>
    <w:basedOn w:val="a"/>
    <w:semiHidden/>
    <w:qFormat/>
    <w:rsid w:val="00702223"/>
    <w:pPr>
      <w:spacing w:before="0" w:line="240" w:lineRule="auto"/>
    </w:pPr>
    <w:rPr>
      <w:b/>
    </w:rPr>
  </w:style>
  <w:style w:type="character" w:customStyle="1" w:styleId="a4">
    <w:name w:val="Основен текст Знак"/>
    <w:basedOn w:val="a0"/>
    <w:link w:val="a3"/>
    <w:uiPriority w:val="1"/>
    <w:semiHidden/>
    <w:rsid w:val="00C85B84"/>
    <w:rPr>
      <w:rFonts w:eastAsia="Arial" w:cs="Arial"/>
      <w:color w:val="231F20"/>
      <w:sz w:val="16"/>
      <w:szCs w:val="16"/>
      <w:lang w:bidi="en-US"/>
    </w:rPr>
  </w:style>
  <w:style w:type="paragraph" w:customStyle="1" w:styleId="Objective">
    <w:name w:val="Objective"/>
    <w:basedOn w:val="a"/>
    <w:semiHidden/>
    <w:qFormat/>
    <w:rsid w:val="00913A01"/>
    <w:pPr>
      <w:spacing w:before="240" w:line="247" w:lineRule="auto"/>
    </w:pPr>
    <w:rPr>
      <w:color w:val="auto"/>
    </w:rPr>
  </w:style>
  <w:style w:type="paragraph" w:customStyle="1" w:styleId="Company">
    <w:name w:val="Company"/>
    <w:basedOn w:val="a"/>
    <w:semiHidden/>
    <w:qFormat/>
    <w:rsid w:val="00721C3B"/>
    <w:rPr>
      <w:rFonts w:asciiTheme="majorHAnsi" w:hAnsiTheme="majorHAnsi"/>
      <w:sz w:val="26"/>
    </w:rPr>
  </w:style>
  <w:style w:type="character" w:customStyle="1" w:styleId="Magentatext">
    <w:name w:val="Magenta text"/>
    <w:uiPriority w:val="1"/>
    <w:qFormat/>
    <w:rsid w:val="00762950"/>
    <w:rPr>
      <w:color w:val="AA5881" w:themeColor="accent4"/>
    </w:rPr>
  </w:style>
  <w:style w:type="character" w:customStyle="1" w:styleId="Graytext">
    <w:name w:val="Gray text"/>
    <w:uiPriority w:val="1"/>
    <w:qFormat/>
    <w:rsid w:val="00DD38E7"/>
    <w:rPr>
      <w:color w:val="808080" w:themeColor="background1" w:themeShade="80"/>
    </w:rPr>
  </w:style>
  <w:style w:type="paragraph" w:styleId="ad">
    <w:name w:val="header"/>
    <w:basedOn w:val="a"/>
    <w:link w:val="ae"/>
    <w:uiPriority w:val="99"/>
    <w:semiHidden/>
    <w:rsid w:val="003D37DA"/>
    <w:pPr>
      <w:tabs>
        <w:tab w:val="center" w:pos="4680"/>
        <w:tab w:val="right" w:pos="9360"/>
      </w:tabs>
      <w:spacing w:before="0" w:after="0" w:line="240" w:lineRule="auto"/>
    </w:pPr>
  </w:style>
  <w:style w:type="character" w:customStyle="1" w:styleId="ae">
    <w:name w:val="Горен колонтитул Знак"/>
    <w:basedOn w:val="a0"/>
    <w:link w:val="ad"/>
    <w:uiPriority w:val="99"/>
    <w:semiHidden/>
    <w:rsid w:val="00DD38E7"/>
    <w:rPr>
      <w:rFonts w:eastAsia="Arial" w:cs="Arial"/>
      <w:color w:val="231F20"/>
      <w:sz w:val="18"/>
      <w:szCs w:val="16"/>
      <w:lang w:bidi="en-US"/>
    </w:rPr>
  </w:style>
  <w:style w:type="paragraph" w:styleId="af">
    <w:name w:val="footer"/>
    <w:basedOn w:val="a"/>
    <w:link w:val="af0"/>
    <w:uiPriority w:val="99"/>
    <w:rsid w:val="003D37DA"/>
    <w:pPr>
      <w:tabs>
        <w:tab w:val="center" w:pos="4680"/>
        <w:tab w:val="right" w:pos="9360"/>
      </w:tabs>
      <w:spacing w:before="0" w:after="0" w:line="240" w:lineRule="auto"/>
    </w:pPr>
  </w:style>
  <w:style w:type="character" w:customStyle="1" w:styleId="af0">
    <w:name w:val="Долен колонтитул Знак"/>
    <w:basedOn w:val="a0"/>
    <w:link w:val="af"/>
    <w:uiPriority w:val="99"/>
    <w:rsid w:val="00DD38E7"/>
    <w:rPr>
      <w:rFonts w:eastAsia="Arial" w:cs="Arial"/>
      <w:color w:val="231F20"/>
      <w:sz w:val="18"/>
      <w:szCs w:val="16"/>
      <w:lang w:bidi="en-US"/>
    </w:rPr>
  </w:style>
  <w:style w:type="paragraph" w:customStyle="1" w:styleId="SmallFont">
    <w:name w:val="Small Font"/>
    <w:basedOn w:val="a"/>
    <w:semiHidden/>
    <w:qFormat/>
    <w:rsid w:val="00980613"/>
    <w:pPr>
      <w:spacing w:before="0" w:after="0"/>
    </w:pPr>
    <w:rPr>
      <w:sz w:val="6"/>
      <w:szCs w:val="6"/>
    </w:rPr>
  </w:style>
  <w:style w:type="paragraph" w:customStyle="1" w:styleId="paragraph">
    <w:name w:val="paragraph"/>
    <w:basedOn w:val="a"/>
    <w:rsid w:val="00F8385E"/>
    <w:pPr>
      <w:widowControl/>
      <w:autoSpaceDE/>
      <w:autoSpaceDN/>
      <w:spacing w:before="100" w:beforeAutospacing="1" w:after="100" w:afterAutospacing="1" w:line="240" w:lineRule="auto"/>
    </w:pPr>
    <w:rPr>
      <w:rFonts w:ascii="Times New Roman" w:eastAsia="Times New Roman" w:hAnsi="Times New Roman" w:cs="Times New Roman"/>
      <w:color w:val="auto"/>
      <w:sz w:val="24"/>
      <w:szCs w:val="24"/>
      <w:lang w:val="en-GB" w:eastAsia="en-GB" w:bidi="ar-SA"/>
    </w:rPr>
  </w:style>
  <w:style w:type="character" w:customStyle="1" w:styleId="normaltextrun">
    <w:name w:val="normaltextrun"/>
    <w:basedOn w:val="a0"/>
    <w:rsid w:val="00F8385E"/>
  </w:style>
  <w:style w:type="character" w:customStyle="1" w:styleId="eop">
    <w:name w:val="eop"/>
    <w:basedOn w:val="a0"/>
    <w:rsid w:val="00F8385E"/>
  </w:style>
  <w:style w:type="paragraph" w:styleId="HTML">
    <w:name w:val="HTML Preformatted"/>
    <w:basedOn w:val="a"/>
    <w:link w:val="HTML0"/>
    <w:uiPriority w:val="99"/>
    <w:semiHidden/>
    <w:unhideWhenUsed/>
    <w:rsid w:val="00384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line="240" w:lineRule="auto"/>
    </w:pPr>
    <w:rPr>
      <w:rFonts w:ascii="Courier New" w:eastAsia="Times New Roman" w:hAnsi="Courier New" w:cs="Courier New"/>
      <w:color w:val="auto"/>
      <w:sz w:val="20"/>
      <w:szCs w:val="20"/>
      <w:lang w:val="en-GB" w:eastAsia="en-GB" w:bidi="ar-SA"/>
    </w:rPr>
  </w:style>
  <w:style w:type="character" w:customStyle="1" w:styleId="HTML0">
    <w:name w:val="HTML стандартен Знак"/>
    <w:basedOn w:val="a0"/>
    <w:link w:val="HTML"/>
    <w:uiPriority w:val="99"/>
    <w:semiHidden/>
    <w:rsid w:val="00384765"/>
    <w:rPr>
      <w:rFonts w:ascii="Courier New" w:eastAsia="Times New Roman" w:hAnsi="Courier New" w:cs="Courier New"/>
      <w:sz w:val="20"/>
      <w:szCs w:val="20"/>
      <w:lang w:val="en-GB" w:eastAsia="en-GB"/>
    </w:rPr>
  </w:style>
  <w:style w:type="character" w:customStyle="1" w:styleId="y2iqfc">
    <w:name w:val="y2iqfc"/>
    <w:basedOn w:val="a0"/>
    <w:rsid w:val="00384765"/>
  </w:style>
  <w:style w:type="paragraph" w:styleId="af1">
    <w:name w:val="TOC Heading"/>
    <w:basedOn w:val="1"/>
    <w:next w:val="a"/>
    <w:uiPriority w:val="39"/>
    <w:unhideWhenUsed/>
    <w:qFormat/>
    <w:rsid w:val="00036975"/>
    <w:pPr>
      <w:keepNext/>
      <w:keepLines/>
      <w:widowControl/>
      <w:autoSpaceDE/>
      <w:autoSpaceDN/>
      <w:spacing w:after="0" w:line="259" w:lineRule="auto"/>
      <w:outlineLvl w:val="9"/>
    </w:pPr>
    <w:rPr>
      <w:rFonts w:asciiTheme="majorHAnsi" w:eastAsiaTheme="majorEastAsia" w:hAnsiTheme="majorHAnsi" w:cstheme="majorBidi"/>
      <w:b w:val="0"/>
      <w:bCs w:val="0"/>
      <w:color w:val="64B1BE" w:themeColor="accent1" w:themeShade="BF"/>
      <w:sz w:val="32"/>
      <w:szCs w:val="32"/>
      <w:lang w:val="en-GB" w:eastAsia="en-GB" w:bidi="ar-SA"/>
    </w:rPr>
  </w:style>
  <w:style w:type="paragraph" w:styleId="21">
    <w:name w:val="toc 2"/>
    <w:basedOn w:val="a"/>
    <w:next w:val="a"/>
    <w:autoRedefine/>
    <w:uiPriority w:val="39"/>
    <w:unhideWhenUsed/>
    <w:rsid w:val="00036975"/>
    <w:pPr>
      <w:widowControl/>
      <w:autoSpaceDE/>
      <w:autoSpaceDN/>
      <w:spacing w:before="0" w:after="100" w:line="259" w:lineRule="auto"/>
      <w:ind w:left="220"/>
    </w:pPr>
    <w:rPr>
      <w:rFonts w:eastAsiaTheme="minorEastAsia" w:cs="Times New Roman"/>
      <w:color w:val="auto"/>
      <w:sz w:val="22"/>
      <w:szCs w:val="22"/>
      <w:lang w:val="en-GB" w:eastAsia="en-GB" w:bidi="ar-SA"/>
    </w:rPr>
  </w:style>
  <w:style w:type="paragraph" w:styleId="11">
    <w:name w:val="toc 1"/>
    <w:basedOn w:val="a"/>
    <w:next w:val="a"/>
    <w:autoRedefine/>
    <w:uiPriority w:val="39"/>
    <w:unhideWhenUsed/>
    <w:rsid w:val="00036975"/>
    <w:pPr>
      <w:widowControl/>
      <w:autoSpaceDE/>
      <w:autoSpaceDN/>
      <w:spacing w:before="0" w:after="100" w:line="259" w:lineRule="auto"/>
    </w:pPr>
    <w:rPr>
      <w:rFonts w:eastAsiaTheme="minorEastAsia" w:cs="Times New Roman"/>
      <w:color w:val="auto"/>
      <w:sz w:val="22"/>
      <w:szCs w:val="22"/>
      <w:lang w:val="en-GB" w:eastAsia="en-GB" w:bidi="ar-SA"/>
    </w:rPr>
  </w:style>
  <w:style w:type="paragraph" w:styleId="31">
    <w:name w:val="toc 3"/>
    <w:basedOn w:val="a"/>
    <w:next w:val="a"/>
    <w:autoRedefine/>
    <w:uiPriority w:val="39"/>
    <w:unhideWhenUsed/>
    <w:rsid w:val="00036975"/>
    <w:pPr>
      <w:widowControl/>
      <w:autoSpaceDE/>
      <w:autoSpaceDN/>
      <w:spacing w:before="0" w:after="100" w:line="259" w:lineRule="auto"/>
      <w:ind w:left="440"/>
    </w:pPr>
    <w:rPr>
      <w:rFonts w:eastAsiaTheme="minorEastAsia" w:cs="Times New Roman"/>
      <w:color w:val="auto"/>
      <w:sz w:val="22"/>
      <w:szCs w:val="22"/>
      <w:lang w:val="en-GB" w:eastAsia="en-GB" w:bidi="ar-SA"/>
    </w:rPr>
  </w:style>
  <w:style w:type="character" w:customStyle="1" w:styleId="fui-primitive">
    <w:name w:val="fui-primitive"/>
    <w:basedOn w:val="a0"/>
    <w:rsid w:val="007B4205"/>
  </w:style>
  <w:style w:type="paragraph" w:styleId="af2">
    <w:name w:val="Normal (Web)"/>
    <w:basedOn w:val="a"/>
    <w:uiPriority w:val="99"/>
    <w:semiHidden/>
    <w:unhideWhenUsed/>
    <w:rsid w:val="007B4205"/>
    <w:pPr>
      <w:widowControl/>
      <w:autoSpaceDE/>
      <w:autoSpaceDN/>
      <w:spacing w:before="100" w:beforeAutospacing="1" w:after="100" w:afterAutospacing="1" w:line="240" w:lineRule="auto"/>
    </w:pPr>
    <w:rPr>
      <w:rFonts w:ascii="Times New Roman" w:eastAsia="Times New Roman" w:hAnsi="Times New Roman" w:cs="Times New Roman"/>
      <w:color w:val="auto"/>
      <w:sz w:val="24"/>
      <w:szCs w:val="24"/>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922132">
      <w:bodyDiv w:val="1"/>
      <w:marLeft w:val="0"/>
      <w:marRight w:val="0"/>
      <w:marTop w:val="0"/>
      <w:marBottom w:val="0"/>
      <w:divBdr>
        <w:top w:val="none" w:sz="0" w:space="0" w:color="auto"/>
        <w:left w:val="none" w:sz="0" w:space="0" w:color="auto"/>
        <w:bottom w:val="none" w:sz="0" w:space="0" w:color="auto"/>
        <w:right w:val="none" w:sz="0" w:space="0" w:color="auto"/>
      </w:divBdr>
    </w:div>
    <w:div w:id="769664839">
      <w:bodyDiv w:val="1"/>
      <w:marLeft w:val="0"/>
      <w:marRight w:val="0"/>
      <w:marTop w:val="0"/>
      <w:marBottom w:val="0"/>
      <w:divBdr>
        <w:top w:val="none" w:sz="0" w:space="0" w:color="auto"/>
        <w:left w:val="none" w:sz="0" w:space="0" w:color="auto"/>
        <w:bottom w:val="none" w:sz="0" w:space="0" w:color="auto"/>
        <w:right w:val="none" w:sz="0" w:space="0" w:color="auto"/>
      </w:divBdr>
    </w:div>
    <w:div w:id="963772743">
      <w:bodyDiv w:val="1"/>
      <w:marLeft w:val="0"/>
      <w:marRight w:val="0"/>
      <w:marTop w:val="0"/>
      <w:marBottom w:val="0"/>
      <w:divBdr>
        <w:top w:val="none" w:sz="0" w:space="0" w:color="auto"/>
        <w:left w:val="none" w:sz="0" w:space="0" w:color="auto"/>
        <w:bottom w:val="none" w:sz="0" w:space="0" w:color="auto"/>
        <w:right w:val="none" w:sz="0" w:space="0" w:color="auto"/>
      </w:divBdr>
    </w:div>
    <w:div w:id="1112240099">
      <w:bodyDiv w:val="1"/>
      <w:marLeft w:val="0"/>
      <w:marRight w:val="0"/>
      <w:marTop w:val="0"/>
      <w:marBottom w:val="0"/>
      <w:divBdr>
        <w:top w:val="none" w:sz="0" w:space="0" w:color="auto"/>
        <w:left w:val="none" w:sz="0" w:space="0" w:color="auto"/>
        <w:bottom w:val="none" w:sz="0" w:space="0" w:color="auto"/>
        <w:right w:val="none" w:sz="0" w:space="0" w:color="auto"/>
      </w:divBdr>
      <w:divsChild>
        <w:div w:id="528681409">
          <w:marLeft w:val="0"/>
          <w:marRight w:val="0"/>
          <w:marTop w:val="0"/>
          <w:marBottom w:val="0"/>
          <w:divBdr>
            <w:top w:val="none" w:sz="0" w:space="0" w:color="auto"/>
            <w:left w:val="none" w:sz="0" w:space="0" w:color="auto"/>
            <w:bottom w:val="none" w:sz="0" w:space="0" w:color="auto"/>
            <w:right w:val="none" w:sz="0" w:space="0" w:color="auto"/>
          </w:divBdr>
          <w:divsChild>
            <w:div w:id="137114078">
              <w:marLeft w:val="0"/>
              <w:marRight w:val="0"/>
              <w:marTop w:val="0"/>
              <w:marBottom w:val="0"/>
              <w:divBdr>
                <w:top w:val="none" w:sz="0" w:space="0" w:color="auto"/>
                <w:left w:val="none" w:sz="0" w:space="0" w:color="auto"/>
                <w:bottom w:val="none" w:sz="0" w:space="0" w:color="auto"/>
                <w:right w:val="none" w:sz="0" w:space="0" w:color="auto"/>
              </w:divBdr>
            </w:div>
          </w:divsChild>
        </w:div>
        <w:div w:id="236207873">
          <w:marLeft w:val="0"/>
          <w:marRight w:val="0"/>
          <w:marTop w:val="0"/>
          <w:marBottom w:val="0"/>
          <w:divBdr>
            <w:top w:val="none" w:sz="0" w:space="0" w:color="auto"/>
            <w:left w:val="none" w:sz="0" w:space="0" w:color="auto"/>
            <w:bottom w:val="none" w:sz="0" w:space="0" w:color="auto"/>
            <w:right w:val="none" w:sz="0" w:space="0" w:color="auto"/>
          </w:divBdr>
          <w:divsChild>
            <w:div w:id="790705613">
              <w:marLeft w:val="0"/>
              <w:marRight w:val="0"/>
              <w:marTop w:val="0"/>
              <w:marBottom w:val="0"/>
              <w:divBdr>
                <w:top w:val="none" w:sz="0" w:space="0" w:color="auto"/>
                <w:left w:val="none" w:sz="0" w:space="0" w:color="auto"/>
                <w:bottom w:val="none" w:sz="0" w:space="0" w:color="auto"/>
                <w:right w:val="none" w:sz="0" w:space="0" w:color="auto"/>
              </w:divBdr>
            </w:div>
          </w:divsChild>
        </w:div>
        <w:div w:id="997998425">
          <w:marLeft w:val="0"/>
          <w:marRight w:val="0"/>
          <w:marTop w:val="0"/>
          <w:marBottom w:val="0"/>
          <w:divBdr>
            <w:top w:val="none" w:sz="0" w:space="0" w:color="auto"/>
            <w:left w:val="none" w:sz="0" w:space="0" w:color="auto"/>
            <w:bottom w:val="none" w:sz="0" w:space="0" w:color="auto"/>
            <w:right w:val="none" w:sz="0" w:space="0" w:color="auto"/>
          </w:divBdr>
          <w:divsChild>
            <w:div w:id="912931495">
              <w:marLeft w:val="0"/>
              <w:marRight w:val="0"/>
              <w:marTop w:val="0"/>
              <w:marBottom w:val="0"/>
              <w:divBdr>
                <w:top w:val="none" w:sz="0" w:space="0" w:color="auto"/>
                <w:left w:val="none" w:sz="0" w:space="0" w:color="auto"/>
                <w:bottom w:val="none" w:sz="0" w:space="0" w:color="auto"/>
                <w:right w:val="none" w:sz="0" w:space="0" w:color="auto"/>
              </w:divBdr>
            </w:div>
          </w:divsChild>
        </w:div>
        <w:div w:id="502356598">
          <w:marLeft w:val="0"/>
          <w:marRight w:val="0"/>
          <w:marTop w:val="0"/>
          <w:marBottom w:val="0"/>
          <w:divBdr>
            <w:top w:val="none" w:sz="0" w:space="0" w:color="auto"/>
            <w:left w:val="none" w:sz="0" w:space="0" w:color="auto"/>
            <w:bottom w:val="none" w:sz="0" w:space="0" w:color="auto"/>
            <w:right w:val="none" w:sz="0" w:space="0" w:color="auto"/>
          </w:divBdr>
          <w:divsChild>
            <w:div w:id="1420981063">
              <w:marLeft w:val="0"/>
              <w:marRight w:val="0"/>
              <w:marTop w:val="0"/>
              <w:marBottom w:val="0"/>
              <w:divBdr>
                <w:top w:val="none" w:sz="0" w:space="0" w:color="auto"/>
                <w:left w:val="none" w:sz="0" w:space="0" w:color="auto"/>
                <w:bottom w:val="none" w:sz="0" w:space="0" w:color="auto"/>
                <w:right w:val="none" w:sz="0" w:space="0" w:color="auto"/>
              </w:divBdr>
            </w:div>
          </w:divsChild>
        </w:div>
        <w:div w:id="247157353">
          <w:marLeft w:val="0"/>
          <w:marRight w:val="0"/>
          <w:marTop w:val="0"/>
          <w:marBottom w:val="0"/>
          <w:divBdr>
            <w:top w:val="none" w:sz="0" w:space="0" w:color="auto"/>
            <w:left w:val="none" w:sz="0" w:space="0" w:color="auto"/>
            <w:bottom w:val="none" w:sz="0" w:space="0" w:color="auto"/>
            <w:right w:val="none" w:sz="0" w:space="0" w:color="auto"/>
          </w:divBdr>
          <w:divsChild>
            <w:div w:id="224226762">
              <w:marLeft w:val="0"/>
              <w:marRight w:val="0"/>
              <w:marTop w:val="0"/>
              <w:marBottom w:val="0"/>
              <w:divBdr>
                <w:top w:val="none" w:sz="0" w:space="0" w:color="auto"/>
                <w:left w:val="none" w:sz="0" w:space="0" w:color="auto"/>
                <w:bottom w:val="none" w:sz="0" w:space="0" w:color="auto"/>
                <w:right w:val="none" w:sz="0" w:space="0" w:color="auto"/>
              </w:divBdr>
            </w:div>
          </w:divsChild>
        </w:div>
        <w:div w:id="8944884">
          <w:marLeft w:val="0"/>
          <w:marRight w:val="0"/>
          <w:marTop w:val="0"/>
          <w:marBottom w:val="0"/>
          <w:divBdr>
            <w:top w:val="none" w:sz="0" w:space="0" w:color="auto"/>
            <w:left w:val="none" w:sz="0" w:space="0" w:color="auto"/>
            <w:bottom w:val="none" w:sz="0" w:space="0" w:color="auto"/>
            <w:right w:val="none" w:sz="0" w:space="0" w:color="auto"/>
          </w:divBdr>
          <w:divsChild>
            <w:div w:id="638925808">
              <w:marLeft w:val="0"/>
              <w:marRight w:val="0"/>
              <w:marTop w:val="0"/>
              <w:marBottom w:val="0"/>
              <w:divBdr>
                <w:top w:val="none" w:sz="0" w:space="0" w:color="auto"/>
                <w:left w:val="none" w:sz="0" w:space="0" w:color="auto"/>
                <w:bottom w:val="none" w:sz="0" w:space="0" w:color="auto"/>
                <w:right w:val="none" w:sz="0" w:space="0" w:color="auto"/>
              </w:divBdr>
            </w:div>
          </w:divsChild>
        </w:div>
        <w:div w:id="829751906">
          <w:marLeft w:val="0"/>
          <w:marRight w:val="0"/>
          <w:marTop w:val="0"/>
          <w:marBottom w:val="0"/>
          <w:divBdr>
            <w:top w:val="none" w:sz="0" w:space="0" w:color="auto"/>
            <w:left w:val="none" w:sz="0" w:space="0" w:color="auto"/>
            <w:bottom w:val="none" w:sz="0" w:space="0" w:color="auto"/>
            <w:right w:val="none" w:sz="0" w:space="0" w:color="auto"/>
          </w:divBdr>
          <w:divsChild>
            <w:div w:id="1172840735">
              <w:marLeft w:val="0"/>
              <w:marRight w:val="0"/>
              <w:marTop w:val="0"/>
              <w:marBottom w:val="0"/>
              <w:divBdr>
                <w:top w:val="none" w:sz="0" w:space="0" w:color="auto"/>
                <w:left w:val="none" w:sz="0" w:space="0" w:color="auto"/>
                <w:bottom w:val="none" w:sz="0" w:space="0" w:color="auto"/>
                <w:right w:val="none" w:sz="0" w:space="0" w:color="auto"/>
              </w:divBdr>
            </w:div>
          </w:divsChild>
        </w:div>
        <w:div w:id="146215845">
          <w:marLeft w:val="0"/>
          <w:marRight w:val="0"/>
          <w:marTop w:val="0"/>
          <w:marBottom w:val="0"/>
          <w:divBdr>
            <w:top w:val="none" w:sz="0" w:space="0" w:color="auto"/>
            <w:left w:val="none" w:sz="0" w:space="0" w:color="auto"/>
            <w:bottom w:val="none" w:sz="0" w:space="0" w:color="auto"/>
            <w:right w:val="none" w:sz="0" w:space="0" w:color="auto"/>
          </w:divBdr>
          <w:divsChild>
            <w:div w:id="2117091569">
              <w:marLeft w:val="0"/>
              <w:marRight w:val="0"/>
              <w:marTop w:val="0"/>
              <w:marBottom w:val="0"/>
              <w:divBdr>
                <w:top w:val="none" w:sz="0" w:space="0" w:color="auto"/>
                <w:left w:val="none" w:sz="0" w:space="0" w:color="auto"/>
                <w:bottom w:val="none" w:sz="0" w:space="0" w:color="auto"/>
                <w:right w:val="none" w:sz="0" w:space="0" w:color="auto"/>
              </w:divBdr>
            </w:div>
          </w:divsChild>
        </w:div>
        <w:div w:id="1835680977">
          <w:marLeft w:val="0"/>
          <w:marRight w:val="0"/>
          <w:marTop w:val="0"/>
          <w:marBottom w:val="0"/>
          <w:divBdr>
            <w:top w:val="none" w:sz="0" w:space="0" w:color="auto"/>
            <w:left w:val="none" w:sz="0" w:space="0" w:color="auto"/>
            <w:bottom w:val="none" w:sz="0" w:space="0" w:color="auto"/>
            <w:right w:val="none" w:sz="0" w:space="0" w:color="auto"/>
          </w:divBdr>
          <w:divsChild>
            <w:div w:id="1011224713">
              <w:marLeft w:val="0"/>
              <w:marRight w:val="0"/>
              <w:marTop w:val="0"/>
              <w:marBottom w:val="0"/>
              <w:divBdr>
                <w:top w:val="none" w:sz="0" w:space="0" w:color="auto"/>
                <w:left w:val="none" w:sz="0" w:space="0" w:color="auto"/>
                <w:bottom w:val="none" w:sz="0" w:space="0" w:color="auto"/>
                <w:right w:val="none" w:sz="0" w:space="0" w:color="auto"/>
              </w:divBdr>
            </w:div>
          </w:divsChild>
        </w:div>
        <w:div w:id="1749184711">
          <w:marLeft w:val="0"/>
          <w:marRight w:val="0"/>
          <w:marTop w:val="0"/>
          <w:marBottom w:val="0"/>
          <w:divBdr>
            <w:top w:val="none" w:sz="0" w:space="0" w:color="auto"/>
            <w:left w:val="none" w:sz="0" w:space="0" w:color="auto"/>
            <w:bottom w:val="none" w:sz="0" w:space="0" w:color="auto"/>
            <w:right w:val="none" w:sz="0" w:space="0" w:color="auto"/>
          </w:divBdr>
          <w:divsChild>
            <w:div w:id="269557261">
              <w:marLeft w:val="0"/>
              <w:marRight w:val="0"/>
              <w:marTop w:val="0"/>
              <w:marBottom w:val="0"/>
              <w:divBdr>
                <w:top w:val="none" w:sz="0" w:space="0" w:color="auto"/>
                <w:left w:val="none" w:sz="0" w:space="0" w:color="auto"/>
                <w:bottom w:val="none" w:sz="0" w:space="0" w:color="auto"/>
                <w:right w:val="none" w:sz="0" w:space="0" w:color="auto"/>
              </w:divBdr>
            </w:div>
          </w:divsChild>
        </w:div>
        <w:div w:id="1346596243">
          <w:marLeft w:val="0"/>
          <w:marRight w:val="0"/>
          <w:marTop w:val="0"/>
          <w:marBottom w:val="0"/>
          <w:divBdr>
            <w:top w:val="none" w:sz="0" w:space="0" w:color="auto"/>
            <w:left w:val="none" w:sz="0" w:space="0" w:color="auto"/>
            <w:bottom w:val="none" w:sz="0" w:space="0" w:color="auto"/>
            <w:right w:val="none" w:sz="0" w:space="0" w:color="auto"/>
          </w:divBdr>
          <w:divsChild>
            <w:div w:id="954755475">
              <w:marLeft w:val="0"/>
              <w:marRight w:val="0"/>
              <w:marTop w:val="0"/>
              <w:marBottom w:val="0"/>
              <w:divBdr>
                <w:top w:val="none" w:sz="0" w:space="0" w:color="auto"/>
                <w:left w:val="none" w:sz="0" w:space="0" w:color="auto"/>
                <w:bottom w:val="none" w:sz="0" w:space="0" w:color="auto"/>
                <w:right w:val="none" w:sz="0" w:space="0" w:color="auto"/>
              </w:divBdr>
            </w:div>
          </w:divsChild>
        </w:div>
        <w:div w:id="1489326566">
          <w:marLeft w:val="0"/>
          <w:marRight w:val="0"/>
          <w:marTop w:val="0"/>
          <w:marBottom w:val="0"/>
          <w:divBdr>
            <w:top w:val="none" w:sz="0" w:space="0" w:color="auto"/>
            <w:left w:val="none" w:sz="0" w:space="0" w:color="auto"/>
            <w:bottom w:val="none" w:sz="0" w:space="0" w:color="auto"/>
            <w:right w:val="none" w:sz="0" w:space="0" w:color="auto"/>
          </w:divBdr>
          <w:divsChild>
            <w:div w:id="1377510595">
              <w:marLeft w:val="0"/>
              <w:marRight w:val="0"/>
              <w:marTop w:val="0"/>
              <w:marBottom w:val="0"/>
              <w:divBdr>
                <w:top w:val="none" w:sz="0" w:space="0" w:color="auto"/>
                <w:left w:val="none" w:sz="0" w:space="0" w:color="auto"/>
                <w:bottom w:val="none" w:sz="0" w:space="0" w:color="auto"/>
                <w:right w:val="none" w:sz="0" w:space="0" w:color="auto"/>
              </w:divBdr>
            </w:div>
          </w:divsChild>
        </w:div>
        <w:div w:id="1326932643">
          <w:marLeft w:val="0"/>
          <w:marRight w:val="0"/>
          <w:marTop w:val="0"/>
          <w:marBottom w:val="0"/>
          <w:divBdr>
            <w:top w:val="none" w:sz="0" w:space="0" w:color="auto"/>
            <w:left w:val="none" w:sz="0" w:space="0" w:color="auto"/>
            <w:bottom w:val="none" w:sz="0" w:space="0" w:color="auto"/>
            <w:right w:val="none" w:sz="0" w:space="0" w:color="auto"/>
          </w:divBdr>
          <w:divsChild>
            <w:div w:id="307788881">
              <w:marLeft w:val="0"/>
              <w:marRight w:val="0"/>
              <w:marTop w:val="0"/>
              <w:marBottom w:val="0"/>
              <w:divBdr>
                <w:top w:val="none" w:sz="0" w:space="0" w:color="auto"/>
                <w:left w:val="none" w:sz="0" w:space="0" w:color="auto"/>
                <w:bottom w:val="none" w:sz="0" w:space="0" w:color="auto"/>
                <w:right w:val="none" w:sz="0" w:space="0" w:color="auto"/>
              </w:divBdr>
            </w:div>
          </w:divsChild>
        </w:div>
        <w:div w:id="958074494">
          <w:marLeft w:val="0"/>
          <w:marRight w:val="0"/>
          <w:marTop w:val="0"/>
          <w:marBottom w:val="0"/>
          <w:divBdr>
            <w:top w:val="none" w:sz="0" w:space="0" w:color="auto"/>
            <w:left w:val="none" w:sz="0" w:space="0" w:color="auto"/>
            <w:bottom w:val="none" w:sz="0" w:space="0" w:color="auto"/>
            <w:right w:val="none" w:sz="0" w:space="0" w:color="auto"/>
          </w:divBdr>
          <w:divsChild>
            <w:div w:id="766580038">
              <w:marLeft w:val="0"/>
              <w:marRight w:val="0"/>
              <w:marTop w:val="0"/>
              <w:marBottom w:val="0"/>
              <w:divBdr>
                <w:top w:val="none" w:sz="0" w:space="0" w:color="auto"/>
                <w:left w:val="none" w:sz="0" w:space="0" w:color="auto"/>
                <w:bottom w:val="none" w:sz="0" w:space="0" w:color="auto"/>
                <w:right w:val="none" w:sz="0" w:space="0" w:color="auto"/>
              </w:divBdr>
            </w:div>
          </w:divsChild>
        </w:div>
        <w:div w:id="1726104607">
          <w:marLeft w:val="0"/>
          <w:marRight w:val="0"/>
          <w:marTop w:val="0"/>
          <w:marBottom w:val="0"/>
          <w:divBdr>
            <w:top w:val="none" w:sz="0" w:space="0" w:color="auto"/>
            <w:left w:val="none" w:sz="0" w:space="0" w:color="auto"/>
            <w:bottom w:val="none" w:sz="0" w:space="0" w:color="auto"/>
            <w:right w:val="none" w:sz="0" w:space="0" w:color="auto"/>
          </w:divBdr>
          <w:divsChild>
            <w:div w:id="254942339">
              <w:marLeft w:val="0"/>
              <w:marRight w:val="0"/>
              <w:marTop w:val="0"/>
              <w:marBottom w:val="0"/>
              <w:divBdr>
                <w:top w:val="none" w:sz="0" w:space="0" w:color="auto"/>
                <w:left w:val="none" w:sz="0" w:space="0" w:color="auto"/>
                <w:bottom w:val="none" w:sz="0" w:space="0" w:color="auto"/>
                <w:right w:val="none" w:sz="0" w:space="0" w:color="auto"/>
              </w:divBdr>
            </w:div>
          </w:divsChild>
        </w:div>
        <w:div w:id="1194809659">
          <w:marLeft w:val="0"/>
          <w:marRight w:val="0"/>
          <w:marTop w:val="0"/>
          <w:marBottom w:val="0"/>
          <w:divBdr>
            <w:top w:val="none" w:sz="0" w:space="0" w:color="auto"/>
            <w:left w:val="none" w:sz="0" w:space="0" w:color="auto"/>
            <w:bottom w:val="none" w:sz="0" w:space="0" w:color="auto"/>
            <w:right w:val="none" w:sz="0" w:space="0" w:color="auto"/>
          </w:divBdr>
          <w:divsChild>
            <w:div w:id="1914470200">
              <w:marLeft w:val="0"/>
              <w:marRight w:val="0"/>
              <w:marTop w:val="0"/>
              <w:marBottom w:val="0"/>
              <w:divBdr>
                <w:top w:val="none" w:sz="0" w:space="0" w:color="auto"/>
                <w:left w:val="none" w:sz="0" w:space="0" w:color="auto"/>
                <w:bottom w:val="none" w:sz="0" w:space="0" w:color="auto"/>
                <w:right w:val="none" w:sz="0" w:space="0" w:color="auto"/>
              </w:divBdr>
            </w:div>
          </w:divsChild>
        </w:div>
        <w:div w:id="1331981983">
          <w:marLeft w:val="0"/>
          <w:marRight w:val="0"/>
          <w:marTop w:val="0"/>
          <w:marBottom w:val="0"/>
          <w:divBdr>
            <w:top w:val="none" w:sz="0" w:space="0" w:color="auto"/>
            <w:left w:val="none" w:sz="0" w:space="0" w:color="auto"/>
            <w:bottom w:val="none" w:sz="0" w:space="0" w:color="auto"/>
            <w:right w:val="none" w:sz="0" w:space="0" w:color="auto"/>
          </w:divBdr>
          <w:divsChild>
            <w:div w:id="1030569840">
              <w:marLeft w:val="0"/>
              <w:marRight w:val="0"/>
              <w:marTop w:val="0"/>
              <w:marBottom w:val="0"/>
              <w:divBdr>
                <w:top w:val="none" w:sz="0" w:space="0" w:color="auto"/>
                <w:left w:val="none" w:sz="0" w:space="0" w:color="auto"/>
                <w:bottom w:val="none" w:sz="0" w:space="0" w:color="auto"/>
                <w:right w:val="none" w:sz="0" w:space="0" w:color="auto"/>
              </w:divBdr>
            </w:div>
          </w:divsChild>
        </w:div>
        <w:div w:id="778796920">
          <w:marLeft w:val="0"/>
          <w:marRight w:val="0"/>
          <w:marTop w:val="0"/>
          <w:marBottom w:val="0"/>
          <w:divBdr>
            <w:top w:val="none" w:sz="0" w:space="0" w:color="auto"/>
            <w:left w:val="none" w:sz="0" w:space="0" w:color="auto"/>
            <w:bottom w:val="none" w:sz="0" w:space="0" w:color="auto"/>
            <w:right w:val="none" w:sz="0" w:space="0" w:color="auto"/>
          </w:divBdr>
          <w:divsChild>
            <w:div w:id="2030836836">
              <w:marLeft w:val="0"/>
              <w:marRight w:val="0"/>
              <w:marTop w:val="0"/>
              <w:marBottom w:val="0"/>
              <w:divBdr>
                <w:top w:val="none" w:sz="0" w:space="0" w:color="auto"/>
                <w:left w:val="none" w:sz="0" w:space="0" w:color="auto"/>
                <w:bottom w:val="none" w:sz="0" w:space="0" w:color="auto"/>
                <w:right w:val="none" w:sz="0" w:space="0" w:color="auto"/>
              </w:divBdr>
            </w:div>
          </w:divsChild>
        </w:div>
        <w:div w:id="2102751468">
          <w:marLeft w:val="0"/>
          <w:marRight w:val="0"/>
          <w:marTop w:val="0"/>
          <w:marBottom w:val="0"/>
          <w:divBdr>
            <w:top w:val="none" w:sz="0" w:space="0" w:color="auto"/>
            <w:left w:val="none" w:sz="0" w:space="0" w:color="auto"/>
            <w:bottom w:val="none" w:sz="0" w:space="0" w:color="auto"/>
            <w:right w:val="none" w:sz="0" w:space="0" w:color="auto"/>
          </w:divBdr>
          <w:divsChild>
            <w:div w:id="1362510489">
              <w:marLeft w:val="0"/>
              <w:marRight w:val="0"/>
              <w:marTop w:val="0"/>
              <w:marBottom w:val="0"/>
              <w:divBdr>
                <w:top w:val="none" w:sz="0" w:space="0" w:color="auto"/>
                <w:left w:val="none" w:sz="0" w:space="0" w:color="auto"/>
                <w:bottom w:val="none" w:sz="0" w:space="0" w:color="auto"/>
                <w:right w:val="none" w:sz="0" w:space="0" w:color="auto"/>
              </w:divBdr>
            </w:div>
          </w:divsChild>
        </w:div>
        <w:div w:id="1759792402">
          <w:marLeft w:val="0"/>
          <w:marRight w:val="0"/>
          <w:marTop w:val="0"/>
          <w:marBottom w:val="0"/>
          <w:divBdr>
            <w:top w:val="none" w:sz="0" w:space="0" w:color="auto"/>
            <w:left w:val="none" w:sz="0" w:space="0" w:color="auto"/>
            <w:bottom w:val="none" w:sz="0" w:space="0" w:color="auto"/>
            <w:right w:val="none" w:sz="0" w:space="0" w:color="auto"/>
          </w:divBdr>
          <w:divsChild>
            <w:div w:id="1008754520">
              <w:marLeft w:val="0"/>
              <w:marRight w:val="0"/>
              <w:marTop w:val="0"/>
              <w:marBottom w:val="0"/>
              <w:divBdr>
                <w:top w:val="none" w:sz="0" w:space="0" w:color="auto"/>
                <w:left w:val="none" w:sz="0" w:space="0" w:color="auto"/>
                <w:bottom w:val="none" w:sz="0" w:space="0" w:color="auto"/>
                <w:right w:val="none" w:sz="0" w:space="0" w:color="auto"/>
              </w:divBdr>
            </w:div>
          </w:divsChild>
        </w:div>
        <w:div w:id="1222713136">
          <w:marLeft w:val="0"/>
          <w:marRight w:val="0"/>
          <w:marTop w:val="0"/>
          <w:marBottom w:val="0"/>
          <w:divBdr>
            <w:top w:val="none" w:sz="0" w:space="0" w:color="auto"/>
            <w:left w:val="none" w:sz="0" w:space="0" w:color="auto"/>
            <w:bottom w:val="none" w:sz="0" w:space="0" w:color="auto"/>
            <w:right w:val="none" w:sz="0" w:space="0" w:color="auto"/>
          </w:divBdr>
          <w:divsChild>
            <w:div w:id="1359970231">
              <w:marLeft w:val="0"/>
              <w:marRight w:val="0"/>
              <w:marTop w:val="0"/>
              <w:marBottom w:val="0"/>
              <w:divBdr>
                <w:top w:val="none" w:sz="0" w:space="0" w:color="auto"/>
                <w:left w:val="none" w:sz="0" w:space="0" w:color="auto"/>
                <w:bottom w:val="none" w:sz="0" w:space="0" w:color="auto"/>
                <w:right w:val="none" w:sz="0" w:space="0" w:color="auto"/>
              </w:divBdr>
            </w:div>
          </w:divsChild>
        </w:div>
        <w:div w:id="887305053">
          <w:marLeft w:val="0"/>
          <w:marRight w:val="0"/>
          <w:marTop w:val="0"/>
          <w:marBottom w:val="0"/>
          <w:divBdr>
            <w:top w:val="none" w:sz="0" w:space="0" w:color="auto"/>
            <w:left w:val="none" w:sz="0" w:space="0" w:color="auto"/>
            <w:bottom w:val="none" w:sz="0" w:space="0" w:color="auto"/>
            <w:right w:val="none" w:sz="0" w:space="0" w:color="auto"/>
          </w:divBdr>
          <w:divsChild>
            <w:div w:id="158935715">
              <w:marLeft w:val="0"/>
              <w:marRight w:val="0"/>
              <w:marTop w:val="0"/>
              <w:marBottom w:val="0"/>
              <w:divBdr>
                <w:top w:val="none" w:sz="0" w:space="0" w:color="auto"/>
                <w:left w:val="none" w:sz="0" w:space="0" w:color="auto"/>
                <w:bottom w:val="none" w:sz="0" w:space="0" w:color="auto"/>
                <w:right w:val="none" w:sz="0" w:space="0" w:color="auto"/>
              </w:divBdr>
            </w:div>
          </w:divsChild>
        </w:div>
        <w:div w:id="1231502514">
          <w:marLeft w:val="0"/>
          <w:marRight w:val="0"/>
          <w:marTop w:val="0"/>
          <w:marBottom w:val="0"/>
          <w:divBdr>
            <w:top w:val="none" w:sz="0" w:space="0" w:color="auto"/>
            <w:left w:val="none" w:sz="0" w:space="0" w:color="auto"/>
            <w:bottom w:val="none" w:sz="0" w:space="0" w:color="auto"/>
            <w:right w:val="none" w:sz="0" w:space="0" w:color="auto"/>
          </w:divBdr>
          <w:divsChild>
            <w:div w:id="432751519">
              <w:marLeft w:val="0"/>
              <w:marRight w:val="0"/>
              <w:marTop w:val="0"/>
              <w:marBottom w:val="0"/>
              <w:divBdr>
                <w:top w:val="none" w:sz="0" w:space="0" w:color="auto"/>
                <w:left w:val="none" w:sz="0" w:space="0" w:color="auto"/>
                <w:bottom w:val="none" w:sz="0" w:space="0" w:color="auto"/>
                <w:right w:val="none" w:sz="0" w:space="0" w:color="auto"/>
              </w:divBdr>
            </w:div>
          </w:divsChild>
        </w:div>
        <w:div w:id="1593657376">
          <w:marLeft w:val="0"/>
          <w:marRight w:val="0"/>
          <w:marTop w:val="0"/>
          <w:marBottom w:val="0"/>
          <w:divBdr>
            <w:top w:val="none" w:sz="0" w:space="0" w:color="auto"/>
            <w:left w:val="none" w:sz="0" w:space="0" w:color="auto"/>
            <w:bottom w:val="none" w:sz="0" w:space="0" w:color="auto"/>
            <w:right w:val="none" w:sz="0" w:space="0" w:color="auto"/>
          </w:divBdr>
          <w:divsChild>
            <w:div w:id="500239463">
              <w:marLeft w:val="0"/>
              <w:marRight w:val="0"/>
              <w:marTop w:val="0"/>
              <w:marBottom w:val="0"/>
              <w:divBdr>
                <w:top w:val="none" w:sz="0" w:space="0" w:color="auto"/>
                <w:left w:val="none" w:sz="0" w:space="0" w:color="auto"/>
                <w:bottom w:val="none" w:sz="0" w:space="0" w:color="auto"/>
                <w:right w:val="none" w:sz="0" w:space="0" w:color="auto"/>
              </w:divBdr>
            </w:div>
          </w:divsChild>
        </w:div>
        <w:div w:id="69739019">
          <w:marLeft w:val="0"/>
          <w:marRight w:val="0"/>
          <w:marTop w:val="0"/>
          <w:marBottom w:val="0"/>
          <w:divBdr>
            <w:top w:val="none" w:sz="0" w:space="0" w:color="auto"/>
            <w:left w:val="none" w:sz="0" w:space="0" w:color="auto"/>
            <w:bottom w:val="none" w:sz="0" w:space="0" w:color="auto"/>
            <w:right w:val="none" w:sz="0" w:space="0" w:color="auto"/>
          </w:divBdr>
          <w:divsChild>
            <w:div w:id="218370119">
              <w:marLeft w:val="0"/>
              <w:marRight w:val="0"/>
              <w:marTop w:val="0"/>
              <w:marBottom w:val="0"/>
              <w:divBdr>
                <w:top w:val="none" w:sz="0" w:space="0" w:color="auto"/>
                <w:left w:val="none" w:sz="0" w:space="0" w:color="auto"/>
                <w:bottom w:val="none" w:sz="0" w:space="0" w:color="auto"/>
                <w:right w:val="none" w:sz="0" w:space="0" w:color="auto"/>
              </w:divBdr>
            </w:div>
          </w:divsChild>
        </w:div>
        <w:div w:id="1919287529">
          <w:marLeft w:val="0"/>
          <w:marRight w:val="0"/>
          <w:marTop w:val="0"/>
          <w:marBottom w:val="0"/>
          <w:divBdr>
            <w:top w:val="none" w:sz="0" w:space="0" w:color="auto"/>
            <w:left w:val="none" w:sz="0" w:space="0" w:color="auto"/>
            <w:bottom w:val="none" w:sz="0" w:space="0" w:color="auto"/>
            <w:right w:val="none" w:sz="0" w:space="0" w:color="auto"/>
          </w:divBdr>
          <w:divsChild>
            <w:div w:id="383262555">
              <w:marLeft w:val="0"/>
              <w:marRight w:val="0"/>
              <w:marTop w:val="0"/>
              <w:marBottom w:val="0"/>
              <w:divBdr>
                <w:top w:val="none" w:sz="0" w:space="0" w:color="auto"/>
                <w:left w:val="none" w:sz="0" w:space="0" w:color="auto"/>
                <w:bottom w:val="none" w:sz="0" w:space="0" w:color="auto"/>
                <w:right w:val="none" w:sz="0" w:space="0" w:color="auto"/>
              </w:divBdr>
            </w:div>
          </w:divsChild>
        </w:div>
        <w:div w:id="1725788398">
          <w:marLeft w:val="0"/>
          <w:marRight w:val="0"/>
          <w:marTop w:val="0"/>
          <w:marBottom w:val="0"/>
          <w:divBdr>
            <w:top w:val="none" w:sz="0" w:space="0" w:color="auto"/>
            <w:left w:val="none" w:sz="0" w:space="0" w:color="auto"/>
            <w:bottom w:val="none" w:sz="0" w:space="0" w:color="auto"/>
            <w:right w:val="none" w:sz="0" w:space="0" w:color="auto"/>
          </w:divBdr>
          <w:divsChild>
            <w:div w:id="2114587975">
              <w:marLeft w:val="0"/>
              <w:marRight w:val="0"/>
              <w:marTop w:val="0"/>
              <w:marBottom w:val="0"/>
              <w:divBdr>
                <w:top w:val="none" w:sz="0" w:space="0" w:color="auto"/>
                <w:left w:val="none" w:sz="0" w:space="0" w:color="auto"/>
                <w:bottom w:val="none" w:sz="0" w:space="0" w:color="auto"/>
                <w:right w:val="none" w:sz="0" w:space="0" w:color="auto"/>
              </w:divBdr>
            </w:div>
          </w:divsChild>
        </w:div>
        <w:div w:id="174004162">
          <w:marLeft w:val="0"/>
          <w:marRight w:val="0"/>
          <w:marTop w:val="0"/>
          <w:marBottom w:val="0"/>
          <w:divBdr>
            <w:top w:val="none" w:sz="0" w:space="0" w:color="auto"/>
            <w:left w:val="none" w:sz="0" w:space="0" w:color="auto"/>
            <w:bottom w:val="none" w:sz="0" w:space="0" w:color="auto"/>
            <w:right w:val="none" w:sz="0" w:space="0" w:color="auto"/>
          </w:divBdr>
          <w:divsChild>
            <w:div w:id="2063627256">
              <w:marLeft w:val="0"/>
              <w:marRight w:val="0"/>
              <w:marTop w:val="0"/>
              <w:marBottom w:val="0"/>
              <w:divBdr>
                <w:top w:val="none" w:sz="0" w:space="0" w:color="auto"/>
                <w:left w:val="none" w:sz="0" w:space="0" w:color="auto"/>
                <w:bottom w:val="none" w:sz="0" w:space="0" w:color="auto"/>
                <w:right w:val="none" w:sz="0" w:space="0" w:color="auto"/>
              </w:divBdr>
            </w:div>
          </w:divsChild>
        </w:div>
        <w:div w:id="1602840667">
          <w:marLeft w:val="0"/>
          <w:marRight w:val="0"/>
          <w:marTop w:val="0"/>
          <w:marBottom w:val="0"/>
          <w:divBdr>
            <w:top w:val="none" w:sz="0" w:space="0" w:color="auto"/>
            <w:left w:val="none" w:sz="0" w:space="0" w:color="auto"/>
            <w:bottom w:val="none" w:sz="0" w:space="0" w:color="auto"/>
            <w:right w:val="none" w:sz="0" w:space="0" w:color="auto"/>
          </w:divBdr>
          <w:divsChild>
            <w:div w:id="211617565">
              <w:marLeft w:val="0"/>
              <w:marRight w:val="0"/>
              <w:marTop w:val="0"/>
              <w:marBottom w:val="0"/>
              <w:divBdr>
                <w:top w:val="none" w:sz="0" w:space="0" w:color="auto"/>
                <w:left w:val="none" w:sz="0" w:space="0" w:color="auto"/>
                <w:bottom w:val="none" w:sz="0" w:space="0" w:color="auto"/>
                <w:right w:val="none" w:sz="0" w:space="0" w:color="auto"/>
              </w:divBdr>
            </w:div>
          </w:divsChild>
        </w:div>
        <w:div w:id="1390180884">
          <w:marLeft w:val="0"/>
          <w:marRight w:val="0"/>
          <w:marTop w:val="0"/>
          <w:marBottom w:val="0"/>
          <w:divBdr>
            <w:top w:val="none" w:sz="0" w:space="0" w:color="auto"/>
            <w:left w:val="none" w:sz="0" w:space="0" w:color="auto"/>
            <w:bottom w:val="none" w:sz="0" w:space="0" w:color="auto"/>
            <w:right w:val="none" w:sz="0" w:space="0" w:color="auto"/>
          </w:divBdr>
          <w:divsChild>
            <w:div w:id="540825571">
              <w:marLeft w:val="0"/>
              <w:marRight w:val="0"/>
              <w:marTop w:val="0"/>
              <w:marBottom w:val="0"/>
              <w:divBdr>
                <w:top w:val="none" w:sz="0" w:space="0" w:color="auto"/>
                <w:left w:val="none" w:sz="0" w:space="0" w:color="auto"/>
                <w:bottom w:val="none" w:sz="0" w:space="0" w:color="auto"/>
                <w:right w:val="none" w:sz="0" w:space="0" w:color="auto"/>
              </w:divBdr>
            </w:div>
          </w:divsChild>
        </w:div>
        <w:div w:id="505941302">
          <w:marLeft w:val="0"/>
          <w:marRight w:val="0"/>
          <w:marTop w:val="0"/>
          <w:marBottom w:val="0"/>
          <w:divBdr>
            <w:top w:val="none" w:sz="0" w:space="0" w:color="auto"/>
            <w:left w:val="none" w:sz="0" w:space="0" w:color="auto"/>
            <w:bottom w:val="none" w:sz="0" w:space="0" w:color="auto"/>
            <w:right w:val="none" w:sz="0" w:space="0" w:color="auto"/>
          </w:divBdr>
          <w:divsChild>
            <w:div w:id="8021467">
              <w:marLeft w:val="0"/>
              <w:marRight w:val="0"/>
              <w:marTop w:val="0"/>
              <w:marBottom w:val="0"/>
              <w:divBdr>
                <w:top w:val="none" w:sz="0" w:space="0" w:color="auto"/>
                <w:left w:val="none" w:sz="0" w:space="0" w:color="auto"/>
                <w:bottom w:val="none" w:sz="0" w:space="0" w:color="auto"/>
                <w:right w:val="none" w:sz="0" w:space="0" w:color="auto"/>
              </w:divBdr>
            </w:div>
          </w:divsChild>
        </w:div>
        <w:div w:id="153231025">
          <w:marLeft w:val="0"/>
          <w:marRight w:val="0"/>
          <w:marTop w:val="0"/>
          <w:marBottom w:val="0"/>
          <w:divBdr>
            <w:top w:val="none" w:sz="0" w:space="0" w:color="auto"/>
            <w:left w:val="none" w:sz="0" w:space="0" w:color="auto"/>
            <w:bottom w:val="none" w:sz="0" w:space="0" w:color="auto"/>
            <w:right w:val="none" w:sz="0" w:space="0" w:color="auto"/>
          </w:divBdr>
          <w:divsChild>
            <w:div w:id="1503936290">
              <w:marLeft w:val="0"/>
              <w:marRight w:val="0"/>
              <w:marTop w:val="0"/>
              <w:marBottom w:val="0"/>
              <w:divBdr>
                <w:top w:val="none" w:sz="0" w:space="0" w:color="auto"/>
                <w:left w:val="none" w:sz="0" w:space="0" w:color="auto"/>
                <w:bottom w:val="none" w:sz="0" w:space="0" w:color="auto"/>
                <w:right w:val="none" w:sz="0" w:space="0" w:color="auto"/>
              </w:divBdr>
            </w:div>
          </w:divsChild>
        </w:div>
        <w:div w:id="236865676">
          <w:marLeft w:val="0"/>
          <w:marRight w:val="0"/>
          <w:marTop w:val="0"/>
          <w:marBottom w:val="0"/>
          <w:divBdr>
            <w:top w:val="none" w:sz="0" w:space="0" w:color="auto"/>
            <w:left w:val="none" w:sz="0" w:space="0" w:color="auto"/>
            <w:bottom w:val="none" w:sz="0" w:space="0" w:color="auto"/>
            <w:right w:val="none" w:sz="0" w:space="0" w:color="auto"/>
          </w:divBdr>
          <w:divsChild>
            <w:div w:id="185295169">
              <w:marLeft w:val="0"/>
              <w:marRight w:val="0"/>
              <w:marTop w:val="0"/>
              <w:marBottom w:val="0"/>
              <w:divBdr>
                <w:top w:val="none" w:sz="0" w:space="0" w:color="auto"/>
                <w:left w:val="none" w:sz="0" w:space="0" w:color="auto"/>
                <w:bottom w:val="none" w:sz="0" w:space="0" w:color="auto"/>
                <w:right w:val="none" w:sz="0" w:space="0" w:color="auto"/>
              </w:divBdr>
            </w:div>
          </w:divsChild>
        </w:div>
        <w:div w:id="1210335081">
          <w:marLeft w:val="0"/>
          <w:marRight w:val="0"/>
          <w:marTop w:val="0"/>
          <w:marBottom w:val="0"/>
          <w:divBdr>
            <w:top w:val="none" w:sz="0" w:space="0" w:color="auto"/>
            <w:left w:val="none" w:sz="0" w:space="0" w:color="auto"/>
            <w:bottom w:val="none" w:sz="0" w:space="0" w:color="auto"/>
            <w:right w:val="none" w:sz="0" w:space="0" w:color="auto"/>
          </w:divBdr>
          <w:divsChild>
            <w:div w:id="799999425">
              <w:marLeft w:val="0"/>
              <w:marRight w:val="0"/>
              <w:marTop w:val="0"/>
              <w:marBottom w:val="0"/>
              <w:divBdr>
                <w:top w:val="none" w:sz="0" w:space="0" w:color="auto"/>
                <w:left w:val="none" w:sz="0" w:space="0" w:color="auto"/>
                <w:bottom w:val="none" w:sz="0" w:space="0" w:color="auto"/>
                <w:right w:val="none" w:sz="0" w:space="0" w:color="auto"/>
              </w:divBdr>
            </w:div>
          </w:divsChild>
        </w:div>
        <w:div w:id="273024851">
          <w:marLeft w:val="0"/>
          <w:marRight w:val="0"/>
          <w:marTop w:val="0"/>
          <w:marBottom w:val="0"/>
          <w:divBdr>
            <w:top w:val="none" w:sz="0" w:space="0" w:color="auto"/>
            <w:left w:val="none" w:sz="0" w:space="0" w:color="auto"/>
            <w:bottom w:val="none" w:sz="0" w:space="0" w:color="auto"/>
            <w:right w:val="none" w:sz="0" w:space="0" w:color="auto"/>
          </w:divBdr>
          <w:divsChild>
            <w:div w:id="717782025">
              <w:marLeft w:val="0"/>
              <w:marRight w:val="0"/>
              <w:marTop w:val="0"/>
              <w:marBottom w:val="0"/>
              <w:divBdr>
                <w:top w:val="none" w:sz="0" w:space="0" w:color="auto"/>
                <w:left w:val="none" w:sz="0" w:space="0" w:color="auto"/>
                <w:bottom w:val="none" w:sz="0" w:space="0" w:color="auto"/>
                <w:right w:val="none" w:sz="0" w:space="0" w:color="auto"/>
              </w:divBdr>
            </w:div>
          </w:divsChild>
        </w:div>
        <w:div w:id="810291433">
          <w:marLeft w:val="0"/>
          <w:marRight w:val="0"/>
          <w:marTop w:val="0"/>
          <w:marBottom w:val="0"/>
          <w:divBdr>
            <w:top w:val="none" w:sz="0" w:space="0" w:color="auto"/>
            <w:left w:val="none" w:sz="0" w:space="0" w:color="auto"/>
            <w:bottom w:val="none" w:sz="0" w:space="0" w:color="auto"/>
            <w:right w:val="none" w:sz="0" w:space="0" w:color="auto"/>
          </w:divBdr>
          <w:divsChild>
            <w:div w:id="218442142">
              <w:marLeft w:val="0"/>
              <w:marRight w:val="0"/>
              <w:marTop w:val="0"/>
              <w:marBottom w:val="0"/>
              <w:divBdr>
                <w:top w:val="none" w:sz="0" w:space="0" w:color="auto"/>
                <w:left w:val="none" w:sz="0" w:space="0" w:color="auto"/>
                <w:bottom w:val="none" w:sz="0" w:space="0" w:color="auto"/>
                <w:right w:val="none" w:sz="0" w:space="0" w:color="auto"/>
              </w:divBdr>
            </w:div>
          </w:divsChild>
        </w:div>
        <w:div w:id="51272021">
          <w:marLeft w:val="0"/>
          <w:marRight w:val="0"/>
          <w:marTop w:val="0"/>
          <w:marBottom w:val="0"/>
          <w:divBdr>
            <w:top w:val="none" w:sz="0" w:space="0" w:color="auto"/>
            <w:left w:val="none" w:sz="0" w:space="0" w:color="auto"/>
            <w:bottom w:val="none" w:sz="0" w:space="0" w:color="auto"/>
            <w:right w:val="none" w:sz="0" w:space="0" w:color="auto"/>
          </w:divBdr>
          <w:divsChild>
            <w:div w:id="920527621">
              <w:marLeft w:val="0"/>
              <w:marRight w:val="0"/>
              <w:marTop w:val="0"/>
              <w:marBottom w:val="0"/>
              <w:divBdr>
                <w:top w:val="none" w:sz="0" w:space="0" w:color="auto"/>
                <w:left w:val="none" w:sz="0" w:space="0" w:color="auto"/>
                <w:bottom w:val="none" w:sz="0" w:space="0" w:color="auto"/>
                <w:right w:val="none" w:sz="0" w:space="0" w:color="auto"/>
              </w:divBdr>
            </w:div>
          </w:divsChild>
        </w:div>
        <w:div w:id="1279726342">
          <w:marLeft w:val="0"/>
          <w:marRight w:val="0"/>
          <w:marTop w:val="0"/>
          <w:marBottom w:val="0"/>
          <w:divBdr>
            <w:top w:val="none" w:sz="0" w:space="0" w:color="auto"/>
            <w:left w:val="none" w:sz="0" w:space="0" w:color="auto"/>
            <w:bottom w:val="none" w:sz="0" w:space="0" w:color="auto"/>
            <w:right w:val="none" w:sz="0" w:space="0" w:color="auto"/>
          </w:divBdr>
          <w:divsChild>
            <w:div w:id="640155787">
              <w:marLeft w:val="0"/>
              <w:marRight w:val="0"/>
              <w:marTop w:val="0"/>
              <w:marBottom w:val="0"/>
              <w:divBdr>
                <w:top w:val="none" w:sz="0" w:space="0" w:color="auto"/>
                <w:left w:val="none" w:sz="0" w:space="0" w:color="auto"/>
                <w:bottom w:val="none" w:sz="0" w:space="0" w:color="auto"/>
                <w:right w:val="none" w:sz="0" w:space="0" w:color="auto"/>
              </w:divBdr>
            </w:div>
          </w:divsChild>
        </w:div>
        <w:div w:id="1556426997">
          <w:marLeft w:val="0"/>
          <w:marRight w:val="0"/>
          <w:marTop w:val="0"/>
          <w:marBottom w:val="0"/>
          <w:divBdr>
            <w:top w:val="none" w:sz="0" w:space="0" w:color="auto"/>
            <w:left w:val="none" w:sz="0" w:space="0" w:color="auto"/>
            <w:bottom w:val="none" w:sz="0" w:space="0" w:color="auto"/>
            <w:right w:val="none" w:sz="0" w:space="0" w:color="auto"/>
          </w:divBdr>
          <w:divsChild>
            <w:div w:id="1489323819">
              <w:marLeft w:val="0"/>
              <w:marRight w:val="0"/>
              <w:marTop w:val="0"/>
              <w:marBottom w:val="0"/>
              <w:divBdr>
                <w:top w:val="none" w:sz="0" w:space="0" w:color="auto"/>
                <w:left w:val="none" w:sz="0" w:space="0" w:color="auto"/>
                <w:bottom w:val="none" w:sz="0" w:space="0" w:color="auto"/>
                <w:right w:val="none" w:sz="0" w:space="0" w:color="auto"/>
              </w:divBdr>
            </w:div>
          </w:divsChild>
        </w:div>
        <w:div w:id="854883679">
          <w:marLeft w:val="0"/>
          <w:marRight w:val="0"/>
          <w:marTop w:val="0"/>
          <w:marBottom w:val="0"/>
          <w:divBdr>
            <w:top w:val="none" w:sz="0" w:space="0" w:color="auto"/>
            <w:left w:val="none" w:sz="0" w:space="0" w:color="auto"/>
            <w:bottom w:val="none" w:sz="0" w:space="0" w:color="auto"/>
            <w:right w:val="none" w:sz="0" w:space="0" w:color="auto"/>
          </w:divBdr>
          <w:divsChild>
            <w:div w:id="740755631">
              <w:marLeft w:val="0"/>
              <w:marRight w:val="0"/>
              <w:marTop w:val="0"/>
              <w:marBottom w:val="0"/>
              <w:divBdr>
                <w:top w:val="none" w:sz="0" w:space="0" w:color="auto"/>
                <w:left w:val="none" w:sz="0" w:space="0" w:color="auto"/>
                <w:bottom w:val="none" w:sz="0" w:space="0" w:color="auto"/>
                <w:right w:val="none" w:sz="0" w:space="0" w:color="auto"/>
              </w:divBdr>
            </w:div>
          </w:divsChild>
        </w:div>
        <w:div w:id="722749641">
          <w:marLeft w:val="0"/>
          <w:marRight w:val="0"/>
          <w:marTop w:val="0"/>
          <w:marBottom w:val="0"/>
          <w:divBdr>
            <w:top w:val="none" w:sz="0" w:space="0" w:color="auto"/>
            <w:left w:val="none" w:sz="0" w:space="0" w:color="auto"/>
            <w:bottom w:val="none" w:sz="0" w:space="0" w:color="auto"/>
            <w:right w:val="none" w:sz="0" w:space="0" w:color="auto"/>
          </w:divBdr>
          <w:divsChild>
            <w:div w:id="1576742025">
              <w:marLeft w:val="0"/>
              <w:marRight w:val="0"/>
              <w:marTop w:val="0"/>
              <w:marBottom w:val="0"/>
              <w:divBdr>
                <w:top w:val="none" w:sz="0" w:space="0" w:color="auto"/>
                <w:left w:val="none" w:sz="0" w:space="0" w:color="auto"/>
                <w:bottom w:val="none" w:sz="0" w:space="0" w:color="auto"/>
                <w:right w:val="none" w:sz="0" w:space="0" w:color="auto"/>
              </w:divBdr>
            </w:div>
          </w:divsChild>
        </w:div>
        <w:div w:id="1389299918">
          <w:marLeft w:val="0"/>
          <w:marRight w:val="0"/>
          <w:marTop w:val="0"/>
          <w:marBottom w:val="0"/>
          <w:divBdr>
            <w:top w:val="none" w:sz="0" w:space="0" w:color="auto"/>
            <w:left w:val="none" w:sz="0" w:space="0" w:color="auto"/>
            <w:bottom w:val="none" w:sz="0" w:space="0" w:color="auto"/>
            <w:right w:val="none" w:sz="0" w:space="0" w:color="auto"/>
          </w:divBdr>
          <w:divsChild>
            <w:div w:id="1882479214">
              <w:marLeft w:val="0"/>
              <w:marRight w:val="0"/>
              <w:marTop w:val="0"/>
              <w:marBottom w:val="0"/>
              <w:divBdr>
                <w:top w:val="none" w:sz="0" w:space="0" w:color="auto"/>
                <w:left w:val="none" w:sz="0" w:space="0" w:color="auto"/>
                <w:bottom w:val="none" w:sz="0" w:space="0" w:color="auto"/>
                <w:right w:val="none" w:sz="0" w:space="0" w:color="auto"/>
              </w:divBdr>
            </w:div>
          </w:divsChild>
        </w:div>
        <w:div w:id="1573546796">
          <w:marLeft w:val="0"/>
          <w:marRight w:val="0"/>
          <w:marTop w:val="0"/>
          <w:marBottom w:val="0"/>
          <w:divBdr>
            <w:top w:val="none" w:sz="0" w:space="0" w:color="auto"/>
            <w:left w:val="none" w:sz="0" w:space="0" w:color="auto"/>
            <w:bottom w:val="none" w:sz="0" w:space="0" w:color="auto"/>
            <w:right w:val="none" w:sz="0" w:space="0" w:color="auto"/>
          </w:divBdr>
          <w:divsChild>
            <w:div w:id="1283078040">
              <w:marLeft w:val="0"/>
              <w:marRight w:val="0"/>
              <w:marTop w:val="0"/>
              <w:marBottom w:val="0"/>
              <w:divBdr>
                <w:top w:val="none" w:sz="0" w:space="0" w:color="auto"/>
                <w:left w:val="none" w:sz="0" w:space="0" w:color="auto"/>
                <w:bottom w:val="none" w:sz="0" w:space="0" w:color="auto"/>
                <w:right w:val="none" w:sz="0" w:space="0" w:color="auto"/>
              </w:divBdr>
            </w:div>
          </w:divsChild>
        </w:div>
        <w:div w:id="2018145980">
          <w:marLeft w:val="0"/>
          <w:marRight w:val="0"/>
          <w:marTop w:val="0"/>
          <w:marBottom w:val="0"/>
          <w:divBdr>
            <w:top w:val="none" w:sz="0" w:space="0" w:color="auto"/>
            <w:left w:val="none" w:sz="0" w:space="0" w:color="auto"/>
            <w:bottom w:val="none" w:sz="0" w:space="0" w:color="auto"/>
            <w:right w:val="none" w:sz="0" w:space="0" w:color="auto"/>
          </w:divBdr>
          <w:divsChild>
            <w:div w:id="687295103">
              <w:marLeft w:val="0"/>
              <w:marRight w:val="0"/>
              <w:marTop w:val="0"/>
              <w:marBottom w:val="0"/>
              <w:divBdr>
                <w:top w:val="none" w:sz="0" w:space="0" w:color="auto"/>
                <w:left w:val="none" w:sz="0" w:space="0" w:color="auto"/>
                <w:bottom w:val="none" w:sz="0" w:space="0" w:color="auto"/>
                <w:right w:val="none" w:sz="0" w:space="0" w:color="auto"/>
              </w:divBdr>
            </w:div>
          </w:divsChild>
        </w:div>
        <w:div w:id="791555302">
          <w:marLeft w:val="0"/>
          <w:marRight w:val="0"/>
          <w:marTop w:val="0"/>
          <w:marBottom w:val="0"/>
          <w:divBdr>
            <w:top w:val="none" w:sz="0" w:space="0" w:color="auto"/>
            <w:left w:val="none" w:sz="0" w:space="0" w:color="auto"/>
            <w:bottom w:val="none" w:sz="0" w:space="0" w:color="auto"/>
            <w:right w:val="none" w:sz="0" w:space="0" w:color="auto"/>
          </w:divBdr>
          <w:divsChild>
            <w:div w:id="760881946">
              <w:marLeft w:val="0"/>
              <w:marRight w:val="0"/>
              <w:marTop w:val="0"/>
              <w:marBottom w:val="0"/>
              <w:divBdr>
                <w:top w:val="none" w:sz="0" w:space="0" w:color="auto"/>
                <w:left w:val="none" w:sz="0" w:space="0" w:color="auto"/>
                <w:bottom w:val="none" w:sz="0" w:space="0" w:color="auto"/>
                <w:right w:val="none" w:sz="0" w:space="0" w:color="auto"/>
              </w:divBdr>
            </w:div>
          </w:divsChild>
        </w:div>
        <w:div w:id="829951195">
          <w:marLeft w:val="0"/>
          <w:marRight w:val="0"/>
          <w:marTop w:val="0"/>
          <w:marBottom w:val="0"/>
          <w:divBdr>
            <w:top w:val="none" w:sz="0" w:space="0" w:color="auto"/>
            <w:left w:val="none" w:sz="0" w:space="0" w:color="auto"/>
            <w:bottom w:val="none" w:sz="0" w:space="0" w:color="auto"/>
            <w:right w:val="none" w:sz="0" w:space="0" w:color="auto"/>
          </w:divBdr>
          <w:divsChild>
            <w:div w:id="377556837">
              <w:marLeft w:val="0"/>
              <w:marRight w:val="0"/>
              <w:marTop w:val="0"/>
              <w:marBottom w:val="0"/>
              <w:divBdr>
                <w:top w:val="none" w:sz="0" w:space="0" w:color="auto"/>
                <w:left w:val="none" w:sz="0" w:space="0" w:color="auto"/>
                <w:bottom w:val="none" w:sz="0" w:space="0" w:color="auto"/>
                <w:right w:val="none" w:sz="0" w:space="0" w:color="auto"/>
              </w:divBdr>
            </w:div>
          </w:divsChild>
        </w:div>
        <w:div w:id="878053528">
          <w:marLeft w:val="0"/>
          <w:marRight w:val="0"/>
          <w:marTop w:val="0"/>
          <w:marBottom w:val="0"/>
          <w:divBdr>
            <w:top w:val="none" w:sz="0" w:space="0" w:color="auto"/>
            <w:left w:val="none" w:sz="0" w:space="0" w:color="auto"/>
            <w:bottom w:val="none" w:sz="0" w:space="0" w:color="auto"/>
            <w:right w:val="none" w:sz="0" w:space="0" w:color="auto"/>
          </w:divBdr>
          <w:divsChild>
            <w:div w:id="798961982">
              <w:marLeft w:val="0"/>
              <w:marRight w:val="0"/>
              <w:marTop w:val="0"/>
              <w:marBottom w:val="0"/>
              <w:divBdr>
                <w:top w:val="none" w:sz="0" w:space="0" w:color="auto"/>
                <w:left w:val="none" w:sz="0" w:space="0" w:color="auto"/>
                <w:bottom w:val="none" w:sz="0" w:space="0" w:color="auto"/>
                <w:right w:val="none" w:sz="0" w:space="0" w:color="auto"/>
              </w:divBdr>
            </w:div>
          </w:divsChild>
        </w:div>
        <w:div w:id="222569618">
          <w:marLeft w:val="0"/>
          <w:marRight w:val="0"/>
          <w:marTop w:val="0"/>
          <w:marBottom w:val="0"/>
          <w:divBdr>
            <w:top w:val="none" w:sz="0" w:space="0" w:color="auto"/>
            <w:left w:val="none" w:sz="0" w:space="0" w:color="auto"/>
            <w:bottom w:val="none" w:sz="0" w:space="0" w:color="auto"/>
            <w:right w:val="none" w:sz="0" w:space="0" w:color="auto"/>
          </w:divBdr>
          <w:divsChild>
            <w:div w:id="98266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6568">
      <w:bodyDiv w:val="1"/>
      <w:marLeft w:val="0"/>
      <w:marRight w:val="0"/>
      <w:marTop w:val="0"/>
      <w:marBottom w:val="0"/>
      <w:divBdr>
        <w:top w:val="none" w:sz="0" w:space="0" w:color="auto"/>
        <w:left w:val="none" w:sz="0" w:space="0" w:color="auto"/>
        <w:bottom w:val="none" w:sz="0" w:space="0" w:color="auto"/>
        <w:right w:val="none" w:sz="0" w:space="0" w:color="auto"/>
      </w:divBdr>
    </w:div>
    <w:div w:id="2134708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CC"/>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ova">
    <w:charset w:val="00"/>
    <w:family w:val="swiss"/>
    <w:pitch w:val="variable"/>
    <w:sig w:usb0="0000028F" w:usb1="00000002" w:usb2="00000000" w:usb3="00000000" w:csb0="0000019F" w:csb1="00000000"/>
  </w:font>
  <w:font w:name="Franklin Gothic Medium">
    <w:panose1 w:val="020B0603020102020204"/>
    <w:charset w:val="CC"/>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858"/>
    <w:rsid w:val="00097858"/>
    <w:rsid w:val="00AD0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0EFD86D5D84848B1F6EFDE3EEA969C">
    <w:name w:val="1E0EFD86D5D84848B1F6EFDE3EEA969C"/>
    <w:rsid w:val="00097858"/>
  </w:style>
  <w:style w:type="paragraph" w:customStyle="1" w:styleId="61C4CD12FFE44D498FD2D8E63CCB89CF">
    <w:name w:val="61C4CD12FFE44D498FD2D8E63CCB89CF"/>
    <w:rsid w:val="00097858"/>
  </w:style>
  <w:style w:type="paragraph" w:customStyle="1" w:styleId="90E1A5DBA9894A86A28BB341D93B9137">
    <w:name w:val="90E1A5DBA9894A86A28BB341D93B9137"/>
    <w:rsid w:val="00097858"/>
  </w:style>
  <w:style w:type="paragraph" w:customStyle="1" w:styleId="9F37CE5DCC934047A037FF81CCC1025E">
    <w:name w:val="9F37CE5DCC934047A037FF81CCC1025E"/>
    <w:rsid w:val="000978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0">
      <a:majorFont>
        <a:latin typeface="Franklin Gothic Medium"/>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01176-2FC8-4C4A-B93D-BA17CFCD45A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947664C-29C2-4784-A929-B5FB2A2B40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3FA0EA-EA69-4889-830D-DE991FBC1B74}">
  <ds:schemaRefs>
    <ds:schemaRef ds:uri="http://schemas.microsoft.com/sharepoint/v3/contenttype/forms"/>
  </ds:schemaRefs>
</ds:datastoreItem>
</file>

<file path=customXml/itemProps4.xml><?xml version="1.0" encoding="utf-8"?>
<ds:datastoreItem xmlns:ds="http://schemas.openxmlformats.org/officeDocument/2006/customXml" ds:itemID="{5CB8BA3D-C7DD-4A93-8DE4-722BDAC5F3CC}">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9</Pages>
  <Words>194</Words>
  <Characters>1112</Characters>
  <Application>Microsoft Office Word</Application>
  <DocSecurity>0</DocSecurity>
  <Lines>9</Lines>
  <Paragraphs>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2024-11-24T23:11:00Z</dcterms:created>
  <dcterms:modified xsi:type="dcterms:W3CDTF">2024-11-24T23:11:00Z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